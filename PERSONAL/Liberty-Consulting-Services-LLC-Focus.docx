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4D6F4" w14:textId="77777777" w:rsidR="002E15E1" w:rsidRDefault="002E15E1" w:rsidP="005243CA">
      <w:pPr>
        <w:pStyle w:val="Title"/>
      </w:pPr>
      <w:r>
        <w:t xml:space="preserve">Liberty Consulting Services, LLC </w:t>
      </w:r>
    </w:p>
    <w:p w14:paraId="5AAF6F09" w14:textId="37540A88" w:rsidR="00A9204E" w:rsidRDefault="005243CA" w:rsidP="005243CA">
      <w:pPr>
        <w:pStyle w:val="Title"/>
      </w:pPr>
      <w:r>
        <w:t>Technology Focus</w:t>
      </w:r>
    </w:p>
    <w:p w14:paraId="469A1862" w14:textId="462A502B" w:rsidR="005243CA" w:rsidRDefault="005243CA" w:rsidP="005243CA">
      <w:pPr>
        <w:pStyle w:val="Heading1"/>
      </w:pPr>
      <w:r>
        <w:t>Overview</w:t>
      </w:r>
    </w:p>
    <w:p w14:paraId="605263DA" w14:textId="33D1B9FA" w:rsidR="005243CA" w:rsidRDefault="005243CA" w:rsidP="005243CA">
      <w:r>
        <w:t xml:space="preserve">The purpose of this document is to state the </w:t>
      </w:r>
      <w:r w:rsidR="00A0240A">
        <w:t xml:space="preserve">market niche and </w:t>
      </w:r>
      <w:r>
        <w:t>type of Architecture Styles</w:t>
      </w:r>
      <w:r w:rsidR="00A0240A">
        <w:t>, as well as, technology stack</w:t>
      </w:r>
      <w:r>
        <w:t xml:space="preserve"> that Liberty Consulting Services, LLC will leverage in building custom systems or Enterprise Systems for companies.</w:t>
      </w:r>
    </w:p>
    <w:p w14:paraId="524679B3" w14:textId="77777777" w:rsidR="00106789" w:rsidRDefault="00106789" w:rsidP="005243CA"/>
    <w:p w14:paraId="2C2E92F6" w14:textId="37B91424" w:rsidR="005243CA" w:rsidRDefault="005243CA" w:rsidP="005243CA">
      <w:r>
        <w:t xml:space="preserve">The types of applications that will be build by Liberty Consulting Services, LLC are, but not limited to: </w:t>
      </w:r>
    </w:p>
    <w:p w14:paraId="5E95996E" w14:textId="2536B711" w:rsidR="005243CA" w:rsidRDefault="005243CA" w:rsidP="005243CA">
      <w:pPr>
        <w:pStyle w:val="ListParagraph"/>
        <w:numPr>
          <w:ilvl w:val="0"/>
          <w:numId w:val="24"/>
        </w:numPr>
      </w:pPr>
      <w:r>
        <w:t>Mobile Applications</w:t>
      </w:r>
    </w:p>
    <w:p w14:paraId="3F19DA1F" w14:textId="3946140D" w:rsidR="005243CA" w:rsidRDefault="005243CA" w:rsidP="005243CA">
      <w:pPr>
        <w:pStyle w:val="ListParagraph"/>
        <w:numPr>
          <w:ilvl w:val="0"/>
          <w:numId w:val="24"/>
        </w:numPr>
      </w:pPr>
      <w:r>
        <w:t>Web Applications</w:t>
      </w:r>
    </w:p>
    <w:p w14:paraId="507C0CD1" w14:textId="1ED22DC9" w:rsidR="005243CA" w:rsidRDefault="005243CA" w:rsidP="005243CA">
      <w:pPr>
        <w:pStyle w:val="ListParagraph"/>
        <w:numPr>
          <w:ilvl w:val="0"/>
          <w:numId w:val="24"/>
        </w:numPr>
      </w:pPr>
      <w:r>
        <w:t>Desktop Applications</w:t>
      </w:r>
    </w:p>
    <w:p w14:paraId="0033443A" w14:textId="21115735" w:rsidR="00EC2C0D" w:rsidRDefault="00EC2C0D" w:rsidP="005243CA">
      <w:pPr>
        <w:pStyle w:val="ListParagraph"/>
        <w:numPr>
          <w:ilvl w:val="0"/>
          <w:numId w:val="24"/>
        </w:numPr>
      </w:pPr>
      <w:r>
        <w:t>Distributed Systems (APIs, RESTFul Services or MicroServices)</w:t>
      </w:r>
    </w:p>
    <w:p w14:paraId="314B5679" w14:textId="23AC1135" w:rsidR="00EC2C0D" w:rsidRDefault="00EC2C0D" w:rsidP="005243CA">
      <w:pPr>
        <w:pStyle w:val="ListParagraph"/>
        <w:numPr>
          <w:ilvl w:val="0"/>
          <w:numId w:val="24"/>
        </w:numPr>
      </w:pPr>
      <w:r>
        <w:t>Messaging Systems</w:t>
      </w:r>
    </w:p>
    <w:p w14:paraId="1B1CF147" w14:textId="710FAC2E" w:rsidR="00614FBC" w:rsidRDefault="00614FBC" w:rsidP="005243CA">
      <w:pPr>
        <w:pStyle w:val="ListParagraph"/>
        <w:numPr>
          <w:ilvl w:val="0"/>
          <w:numId w:val="24"/>
        </w:numPr>
      </w:pPr>
      <w:r>
        <w:t>Full Stack Systems</w:t>
      </w:r>
    </w:p>
    <w:p w14:paraId="4658F5D5" w14:textId="77777777" w:rsidR="00106789" w:rsidRDefault="00106789" w:rsidP="005243CA"/>
    <w:p w14:paraId="4A650402" w14:textId="74B7B2F2" w:rsidR="005243CA" w:rsidRDefault="005243CA" w:rsidP="005243CA">
      <w:r>
        <w:t>The tiers that Liberty Consulting Services, LLC will focus on are: (See Diagram Below)</w:t>
      </w:r>
    </w:p>
    <w:p w14:paraId="42E3DFCF" w14:textId="32DE268A" w:rsidR="005243CA" w:rsidRDefault="005243CA" w:rsidP="005243CA">
      <w:pPr>
        <w:pStyle w:val="ListParagraph"/>
        <w:numPr>
          <w:ilvl w:val="0"/>
          <w:numId w:val="24"/>
        </w:numPr>
      </w:pPr>
      <w:r>
        <w:t>Layered Architecture Style/Tier</w:t>
      </w:r>
    </w:p>
    <w:p w14:paraId="0F794E68" w14:textId="50BCD899" w:rsidR="005243CA" w:rsidRDefault="005243CA" w:rsidP="005243CA">
      <w:pPr>
        <w:pStyle w:val="ListParagraph"/>
        <w:numPr>
          <w:ilvl w:val="0"/>
          <w:numId w:val="24"/>
        </w:numPr>
      </w:pPr>
      <w:r>
        <w:t>3-Tier</w:t>
      </w:r>
    </w:p>
    <w:p w14:paraId="77CE4470" w14:textId="462E707A" w:rsidR="005243CA" w:rsidRDefault="005243CA" w:rsidP="005243CA">
      <w:pPr>
        <w:pStyle w:val="ListParagraph"/>
        <w:numPr>
          <w:ilvl w:val="0"/>
          <w:numId w:val="24"/>
        </w:numPr>
      </w:pPr>
      <w:r>
        <w:t>N-Tier</w:t>
      </w:r>
    </w:p>
    <w:p w14:paraId="7E9DC8CA" w14:textId="67EE8617" w:rsidR="00DD51D3" w:rsidRDefault="00DD51D3" w:rsidP="005243CA">
      <w:pPr>
        <w:pStyle w:val="ListParagraph"/>
        <w:numPr>
          <w:ilvl w:val="0"/>
          <w:numId w:val="24"/>
        </w:numPr>
      </w:pPr>
      <w:r>
        <w:t>Middleware</w:t>
      </w:r>
    </w:p>
    <w:p w14:paraId="449B1C5D" w14:textId="3C79FCA6" w:rsidR="00DD51D3" w:rsidRDefault="00DD51D3" w:rsidP="005243CA">
      <w:pPr>
        <w:pStyle w:val="ListParagraph"/>
        <w:numPr>
          <w:ilvl w:val="0"/>
          <w:numId w:val="24"/>
        </w:numPr>
      </w:pPr>
      <w:r>
        <w:t>Distributed Systems (RESTFul Services and MicroServices)</w:t>
      </w:r>
    </w:p>
    <w:p w14:paraId="2EDE3224" w14:textId="3BE5B4D7" w:rsidR="00DD51D3" w:rsidRDefault="00DD51D3" w:rsidP="005243CA">
      <w:pPr>
        <w:pStyle w:val="ListParagraph"/>
        <w:numPr>
          <w:ilvl w:val="0"/>
          <w:numId w:val="24"/>
        </w:numPr>
      </w:pPr>
      <w:r>
        <w:t>Messaging Systems or Orchestration</w:t>
      </w:r>
    </w:p>
    <w:p w14:paraId="563002E8" w14:textId="77777777" w:rsidR="00106789" w:rsidRDefault="00106789" w:rsidP="005243CA"/>
    <w:p w14:paraId="6AAF3596" w14:textId="77777777" w:rsidR="00133815" w:rsidRDefault="00133815">
      <w:r>
        <w:br w:type="page"/>
      </w:r>
    </w:p>
    <w:p w14:paraId="2A5C8BAB" w14:textId="315A27A2" w:rsidR="005243CA" w:rsidRDefault="005243CA" w:rsidP="005243CA">
      <w:r>
        <w:lastRenderedPageBreak/>
        <w:t xml:space="preserve">Below is a basic diagram of Layered or 3-Tier Architectural Style. This is an industry common style that is leveraged in most or all companies. There are other architectural styles that can be used with this style (some may include Object-Oriented Programming or Object-Oriented Analysis and Design, Middleware, MicroServices or Services Oriented Architecture – SOA). </w:t>
      </w:r>
    </w:p>
    <w:p w14:paraId="61E627DE" w14:textId="6017F635" w:rsidR="005243CA" w:rsidRDefault="005243CA" w:rsidP="005243CA">
      <w:r>
        <w:rPr>
          <w:noProof/>
        </w:rPr>
        <w:drawing>
          <wp:inline distT="0" distB="0" distL="0" distR="0" wp14:anchorId="3A7F05E6" wp14:editId="0D967520">
            <wp:extent cx="3757613"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6759" cy="4287134"/>
                    </a:xfrm>
                    <a:prstGeom prst="rect">
                      <a:avLst/>
                    </a:prstGeom>
                  </pic:spPr>
                </pic:pic>
              </a:graphicData>
            </a:graphic>
          </wp:inline>
        </w:drawing>
      </w:r>
    </w:p>
    <w:p w14:paraId="124D4831" w14:textId="69A65303" w:rsidR="00587FB5" w:rsidRDefault="00587FB5" w:rsidP="005243CA">
      <w:r>
        <w:t>The Layered Architectural Style may include layers such as Services Tier/Layer (Above the Logic tier). The purpose of this layer will serve as:</w:t>
      </w:r>
    </w:p>
    <w:p w14:paraId="2CCB8996" w14:textId="73267A6B" w:rsidR="00587FB5" w:rsidRDefault="00587FB5" w:rsidP="00587FB5">
      <w:pPr>
        <w:pStyle w:val="ListParagraph"/>
        <w:numPr>
          <w:ilvl w:val="0"/>
          <w:numId w:val="24"/>
        </w:numPr>
      </w:pPr>
      <w:r>
        <w:t>Services Oriented Architecture (SOA)</w:t>
      </w:r>
    </w:p>
    <w:p w14:paraId="2633530F" w14:textId="32C7F389" w:rsidR="00587FB5" w:rsidRDefault="00587FB5" w:rsidP="00587FB5">
      <w:pPr>
        <w:pStyle w:val="ListParagraph"/>
        <w:numPr>
          <w:ilvl w:val="0"/>
          <w:numId w:val="24"/>
        </w:numPr>
      </w:pPr>
      <w:r>
        <w:t>RESTFul Services</w:t>
      </w:r>
    </w:p>
    <w:p w14:paraId="3BD69401" w14:textId="2E31EA22" w:rsidR="00587FB5" w:rsidRDefault="00587FB5" w:rsidP="00587FB5"/>
    <w:p w14:paraId="6BC82142" w14:textId="52B1EA78" w:rsidR="00BF44A2" w:rsidRDefault="00BF44A2" w:rsidP="00587FB5">
      <w:r>
        <w:t>One of Liberty Consulting Services, LLC goals will be to focus on Microsoft Applications. Becoming a Microsoft Partner is one of my long term goal</w:t>
      </w:r>
      <w:r w:rsidR="00AE042D">
        <w:t>s</w:t>
      </w:r>
      <w:r>
        <w:t>. This will let companies know that I am fluent with Microsoft Technologies. It would state that I am specialized in several cross cutting concerns or non-functional space within the Microsoft Arena. Becoming a Microsoft Partner will enable Liberty Consulting Services, LLC be a promoter of Windows solutions primarily in Desktop, Web and Mobile Development. It will also include cloud based architecture; such as:</w:t>
      </w:r>
    </w:p>
    <w:p w14:paraId="4811C0EE" w14:textId="11AD6CF8" w:rsidR="00BF44A2" w:rsidRDefault="00BF44A2" w:rsidP="00BF44A2">
      <w:pPr>
        <w:pStyle w:val="ListParagraph"/>
        <w:numPr>
          <w:ilvl w:val="0"/>
          <w:numId w:val="24"/>
        </w:numPr>
      </w:pPr>
      <w:r>
        <w:t>Maintaining a Software As A Service (SaaS) and On-Premise Web Application in Microsoft Azure or IIS</w:t>
      </w:r>
    </w:p>
    <w:p w14:paraId="2508B250" w14:textId="0AAE0D54" w:rsidR="00BF44A2" w:rsidRDefault="00BF44A2" w:rsidP="00BF44A2">
      <w:pPr>
        <w:pStyle w:val="ListParagraph"/>
        <w:numPr>
          <w:ilvl w:val="0"/>
          <w:numId w:val="24"/>
        </w:numPr>
      </w:pPr>
      <w:r>
        <w:t>Maintaining a Desktop Application on Windows 7 or Above. I choose Windows 7 and not only Windows 10 to increase my market</w:t>
      </w:r>
    </w:p>
    <w:p w14:paraId="5241FB7F" w14:textId="5807CD1D" w:rsidR="00BF44A2" w:rsidRDefault="00BF44A2" w:rsidP="00BF44A2">
      <w:pPr>
        <w:pStyle w:val="ListParagraph"/>
        <w:numPr>
          <w:ilvl w:val="0"/>
          <w:numId w:val="24"/>
        </w:numPr>
      </w:pPr>
      <w:r>
        <w:t>Maintaining Hybrid solutions in Android, Apple Store or Microsoft Store using XAMARIN.</w:t>
      </w:r>
    </w:p>
    <w:p w14:paraId="3E54AA67" w14:textId="168FEE52" w:rsidR="00BF44A2" w:rsidRDefault="00BF44A2" w:rsidP="00BF44A2">
      <w:pPr>
        <w:pStyle w:val="ListParagraph"/>
        <w:numPr>
          <w:ilvl w:val="0"/>
          <w:numId w:val="24"/>
        </w:numPr>
      </w:pPr>
      <w:r>
        <w:t>Maintaining all Data store either on-premise or cloud-base (PaaS or Platform As A Service) using Microsoft Azure, SQL Server Azure and SQL Server</w:t>
      </w:r>
    </w:p>
    <w:p w14:paraId="2AB67DC2" w14:textId="6A23F92F" w:rsidR="00BF44A2" w:rsidRDefault="00BF44A2" w:rsidP="00BF44A2">
      <w:pPr>
        <w:pStyle w:val="ListParagraph"/>
        <w:numPr>
          <w:ilvl w:val="0"/>
          <w:numId w:val="24"/>
        </w:numPr>
      </w:pPr>
      <w:r>
        <w:t>Monitoring the Software Development Life Cycle using Azure DevOps</w:t>
      </w:r>
    </w:p>
    <w:p w14:paraId="011B677B" w14:textId="175D2CD2" w:rsidR="00BF44A2" w:rsidRDefault="00BF44A2" w:rsidP="00BF44A2">
      <w:pPr>
        <w:pStyle w:val="ListParagraph"/>
        <w:numPr>
          <w:ilvl w:val="0"/>
          <w:numId w:val="24"/>
        </w:numPr>
      </w:pPr>
      <w:r>
        <w:lastRenderedPageBreak/>
        <w:t>Maintain Continuous Integration and Continuous Deployment using Azure DevOps</w:t>
      </w:r>
    </w:p>
    <w:p w14:paraId="6C8D4176" w14:textId="25CAF403" w:rsidR="00BF44A2" w:rsidRDefault="00BF44A2" w:rsidP="00BF44A2">
      <w:pPr>
        <w:pStyle w:val="ListParagraph"/>
        <w:numPr>
          <w:ilvl w:val="0"/>
          <w:numId w:val="24"/>
        </w:numPr>
      </w:pPr>
      <w:r>
        <w:t>Manage Project timelines and Project Plans using Microsoft Project</w:t>
      </w:r>
    </w:p>
    <w:p w14:paraId="75FFEB9B" w14:textId="590E280F" w:rsidR="00BF44A2" w:rsidRDefault="00BF44A2" w:rsidP="00BF44A2">
      <w:pPr>
        <w:pStyle w:val="ListParagraph"/>
        <w:numPr>
          <w:ilvl w:val="0"/>
          <w:numId w:val="24"/>
        </w:numPr>
      </w:pPr>
      <w:r>
        <w:t>Maintaining documents, spreadsheets, meeting notes, publications, presentations, and emails using Microsoft Office</w:t>
      </w:r>
    </w:p>
    <w:p w14:paraId="6AC84EF3" w14:textId="77777777" w:rsidR="00BF44A2" w:rsidRDefault="00BF44A2" w:rsidP="00BF44A2">
      <w:pPr>
        <w:pStyle w:val="ListParagraph"/>
        <w:numPr>
          <w:ilvl w:val="0"/>
          <w:numId w:val="24"/>
        </w:numPr>
      </w:pPr>
      <w:r>
        <w:t>Building cross platform and Windows Base Services using ASP.Net Core API or ASP.Net WEB API Framework, as well as;</w:t>
      </w:r>
    </w:p>
    <w:p w14:paraId="0F23BA05" w14:textId="4F4EC89F" w:rsidR="00BF44A2" w:rsidRDefault="00BF44A2" w:rsidP="00BF44A2">
      <w:pPr>
        <w:pStyle w:val="ListParagraph"/>
        <w:numPr>
          <w:ilvl w:val="0"/>
          <w:numId w:val="24"/>
        </w:numPr>
      </w:pPr>
      <w:r>
        <w:t xml:space="preserve">Building Services Oriented Applications and Micro Services using Windows Communication Framework (WCF) </w:t>
      </w:r>
    </w:p>
    <w:p w14:paraId="7C79571F" w14:textId="77777777" w:rsidR="00AC6D8F" w:rsidRDefault="00AC6D8F" w:rsidP="00A276B8">
      <w:pPr>
        <w:rPr>
          <w:b/>
          <w:bCs/>
          <w:color w:val="FF0000"/>
        </w:rPr>
      </w:pPr>
    </w:p>
    <w:p w14:paraId="1C73627E" w14:textId="5773470B" w:rsidR="00A276B8" w:rsidRPr="00DB4107" w:rsidRDefault="00A276B8" w:rsidP="00A276B8">
      <w:pPr>
        <w:rPr>
          <w:b/>
          <w:bCs/>
          <w:color w:val="FF0000"/>
        </w:rPr>
      </w:pPr>
      <w:r w:rsidRPr="00DB4107">
        <w:rPr>
          <w:b/>
          <w:bCs/>
          <w:color w:val="FF0000"/>
        </w:rPr>
        <w:t>Will not focus on becoming certified in any area that Microsoft provides with certifications. These are certifications like Azure Solution Architect, MCAD, MCSE, .etc.</w:t>
      </w:r>
    </w:p>
    <w:p w14:paraId="4616231E" w14:textId="77777777" w:rsidR="00AC6D8F" w:rsidRDefault="00AC6D8F" w:rsidP="00BF44A2"/>
    <w:p w14:paraId="3FA51470" w14:textId="7F484F0D" w:rsidR="00BF44A2" w:rsidRDefault="00BF44A2" w:rsidP="00BF44A2">
      <w:r>
        <w:t xml:space="preserve">Becoming a Microsoft Partner will prove to companies that </w:t>
      </w:r>
      <w:r w:rsidR="002F26A4">
        <w:t>Liberty Consulting Services, LLC</w:t>
      </w:r>
      <w:r>
        <w:t xml:space="preserve"> can fully lever</w:t>
      </w:r>
      <w:r w:rsidR="002F26A4">
        <w:t xml:space="preserve">age most Microsoft Technology Stack or tools to </w:t>
      </w:r>
      <w:r w:rsidR="002A3033">
        <w:t xml:space="preserve">architect, design and </w:t>
      </w:r>
      <w:r w:rsidR="002F26A4">
        <w:t>build Windows or Cross Platform Systems. The goal is to become a partner within a year or two.</w:t>
      </w:r>
    </w:p>
    <w:p w14:paraId="149FE1F2" w14:textId="63E69FF6" w:rsidR="002F26A4" w:rsidRDefault="002F26A4" w:rsidP="002F26A4">
      <w:pPr>
        <w:pStyle w:val="Heading1"/>
      </w:pPr>
      <w:r>
        <w:t>Kinds of Applications that I will be Building For Clients</w:t>
      </w:r>
    </w:p>
    <w:p w14:paraId="219396B8" w14:textId="00DC9FB5" w:rsidR="002F26A4" w:rsidRDefault="002F26A4" w:rsidP="002F26A4">
      <w:pPr>
        <w:pStyle w:val="ListParagraph"/>
        <w:numPr>
          <w:ilvl w:val="0"/>
          <w:numId w:val="24"/>
        </w:numPr>
      </w:pPr>
      <w:r>
        <w:t>Migration from Legacy Applications to Modern or bleeding-edge systems</w:t>
      </w:r>
    </w:p>
    <w:p w14:paraId="2AE79B8D" w14:textId="16B487F1" w:rsidR="002F26A4" w:rsidRDefault="002F26A4" w:rsidP="002F26A4">
      <w:pPr>
        <w:pStyle w:val="ListParagraph"/>
        <w:numPr>
          <w:ilvl w:val="0"/>
          <w:numId w:val="24"/>
        </w:numPr>
      </w:pPr>
      <w:r>
        <w:t>Building greenfield or new applications using full stack development</w:t>
      </w:r>
    </w:p>
    <w:p w14:paraId="26CFE039" w14:textId="536C7C6A" w:rsidR="002F26A4" w:rsidRDefault="002F26A4" w:rsidP="002F26A4">
      <w:pPr>
        <w:pStyle w:val="ListParagraph"/>
        <w:numPr>
          <w:ilvl w:val="0"/>
          <w:numId w:val="24"/>
        </w:numPr>
      </w:pPr>
      <w:r>
        <w:t>Be a part of a team serving as a stakeholder/developer/lead/solution-architect in building a system</w:t>
      </w:r>
    </w:p>
    <w:p w14:paraId="71B46717" w14:textId="324DFFA4" w:rsidR="002F26A4" w:rsidRDefault="002F26A4" w:rsidP="002F26A4">
      <w:pPr>
        <w:pStyle w:val="Heading1"/>
      </w:pPr>
      <w:r>
        <w:t xml:space="preserve">Acceptable Roles </w:t>
      </w:r>
      <w:r w:rsidR="007F1623">
        <w:t>I which to serve in</w:t>
      </w:r>
    </w:p>
    <w:p w14:paraId="4535CDFD" w14:textId="0F3D88E4" w:rsidR="002F26A4" w:rsidRDefault="002F26A4" w:rsidP="002F26A4">
      <w:r>
        <w:t>This section primarily answers what kind of titles I may be willing to serve as:</w:t>
      </w:r>
    </w:p>
    <w:p w14:paraId="46B94E2C" w14:textId="285537E3" w:rsidR="002F26A4" w:rsidRDefault="002F26A4" w:rsidP="002F26A4">
      <w:pPr>
        <w:pStyle w:val="ListParagraph"/>
        <w:numPr>
          <w:ilvl w:val="0"/>
          <w:numId w:val="24"/>
        </w:numPr>
      </w:pPr>
      <w:r>
        <w:t>Solution Architect AND Technical Lead =&gt; leading the design and being a major SME or implementor of building a system or suite of systems</w:t>
      </w:r>
    </w:p>
    <w:p w14:paraId="684DCC0A" w14:textId="041336CE" w:rsidR="002F26A4" w:rsidRDefault="002F26A4" w:rsidP="002F26A4">
      <w:pPr>
        <w:pStyle w:val="ListParagraph"/>
        <w:numPr>
          <w:ilvl w:val="0"/>
          <w:numId w:val="24"/>
        </w:numPr>
      </w:pPr>
      <w:r>
        <w:t>Senior Developer</w:t>
      </w:r>
    </w:p>
    <w:p w14:paraId="702A3B79" w14:textId="13C69C8F" w:rsidR="002F26A4" w:rsidRDefault="002F26A4" w:rsidP="002F26A4">
      <w:pPr>
        <w:pStyle w:val="ListParagraph"/>
        <w:numPr>
          <w:ilvl w:val="0"/>
          <w:numId w:val="24"/>
        </w:numPr>
      </w:pPr>
      <w:r>
        <w:t>Junior Developer</w:t>
      </w:r>
    </w:p>
    <w:p w14:paraId="4570DCEF" w14:textId="56D2D618" w:rsidR="002F26A4" w:rsidRDefault="002F26A4" w:rsidP="002F26A4">
      <w:pPr>
        <w:pStyle w:val="ListParagraph"/>
        <w:numPr>
          <w:ilvl w:val="0"/>
          <w:numId w:val="24"/>
        </w:numPr>
      </w:pPr>
      <w:r>
        <w:t>UI Developer</w:t>
      </w:r>
    </w:p>
    <w:p w14:paraId="716C4516" w14:textId="29091991" w:rsidR="002F26A4" w:rsidRDefault="002F26A4" w:rsidP="002F26A4">
      <w:pPr>
        <w:pStyle w:val="ListParagraph"/>
        <w:numPr>
          <w:ilvl w:val="0"/>
          <w:numId w:val="24"/>
        </w:numPr>
      </w:pPr>
      <w:r>
        <w:t>API Developer</w:t>
      </w:r>
    </w:p>
    <w:p w14:paraId="53619361" w14:textId="4FDA0478" w:rsidR="002F26A4" w:rsidRDefault="002F26A4" w:rsidP="002F26A4">
      <w:pPr>
        <w:pStyle w:val="ListParagraph"/>
        <w:numPr>
          <w:ilvl w:val="0"/>
          <w:numId w:val="24"/>
        </w:numPr>
      </w:pPr>
      <w:r>
        <w:t>Full Stack Developer</w:t>
      </w:r>
    </w:p>
    <w:p w14:paraId="79EA4190" w14:textId="7890D2A0" w:rsidR="002F26A4" w:rsidRDefault="002F26A4" w:rsidP="002F26A4">
      <w:pPr>
        <w:pStyle w:val="Heading1"/>
      </w:pPr>
      <w:r>
        <w:t>Focus Technology Stack Based on Layered Architecture</w:t>
      </w:r>
    </w:p>
    <w:p w14:paraId="66ED2C33" w14:textId="1AAEC691" w:rsidR="002F26A4" w:rsidRDefault="002F26A4" w:rsidP="002F26A4">
      <w:pPr>
        <w:pStyle w:val="Heading2"/>
      </w:pPr>
      <w:r>
        <w:t>Web Application or Web Sites</w:t>
      </w:r>
      <w:r w:rsidR="000A7796">
        <w:t xml:space="preserve"> (</w:t>
      </w:r>
      <w:r w:rsidR="000A7796" w:rsidRPr="000A7796">
        <w:rPr>
          <w:b/>
          <w:bCs/>
          <w:color w:val="FF0000"/>
        </w:rPr>
        <w:t>This is NOT a Microsoft’s Partner Tool</w:t>
      </w:r>
      <w:r w:rsidR="000A7796">
        <w:t>)</w:t>
      </w:r>
    </w:p>
    <w:p w14:paraId="4F8A17CC" w14:textId="72EB8B26" w:rsidR="002F26A4" w:rsidRDefault="002F26A4" w:rsidP="002F26A4">
      <w:pPr>
        <w:pStyle w:val="Heading3"/>
      </w:pPr>
      <w:r>
        <w:t>User Interface (Presentation Layer)</w:t>
      </w:r>
    </w:p>
    <w:p w14:paraId="0C4E7FB6" w14:textId="77777777" w:rsidR="000A7796" w:rsidRDefault="002F26A4" w:rsidP="002F26A4">
      <w:pPr>
        <w:pStyle w:val="ListParagraph"/>
        <w:numPr>
          <w:ilvl w:val="0"/>
          <w:numId w:val="24"/>
        </w:numPr>
      </w:pPr>
      <w:r>
        <w:t xml:space="preserve">Angular version 4 or Above </w:t>
      </w:r>
    </w:p>
    <w:p w14:paraId="549CD262" w14:textId="77777777" w:rsidR="000A7796" w:rsidRDefault="000A7796" w:rsidP="000A7796">
      <w:pPr>
        <w:pStyle w:val="ListParagraph"/>
        <w:numPr>
          <w:ilvl w:val="1"/>
          <w:numId w:val="24"/>
        </w:numPr>
      </w:pPr>
      <w:r>
        <w:t>T</w:t>
      </w:r>
      <w:r w:rsidR="002F26A4">
        <w:t xml:space="preserve">his will allow Legacy System like Internet Explorer 11. </w:t>
      </w:r>
    </w:p>
    <w:p w14:paraId="723CFE14" w14:textId="77777777" w:rsidR="000A7796" w:rsidRDefault="002F26A4" w:rsidP="000A7796">
      <w:pPr>
        <w:pStyle w:val="ListParagraph"/>
        <w:numPr>
          <w:ilvl w:val="1"/>
          <w:numId w:val="24"/>
        </w:numPr>
      </w:pPr>
      <w:r>
        <w:t xml:space="preserve">Using Internet Explorer 11 means I will serve as an augmentation to a company’s staff. </w:t>
      </w:r>
    </w:p>
    <w:p w14:paraId="0A2C3EEB" w14:textId="1F3FEB92" w:rsidR="000A7796" w:rsidRDefault="002F26A4" w:rsidP="000A7796">
      <w:pPr>
        <w:pStyle w:val="ListParagraph"/>
        <w:numPr>
          <w:ilvl w:val="1"/>
          <w:numId w:val="24"/>
        </w:numPr>
      </w:pPr>
      <w:r>
        <w:t xml:space="preserve">I will focus on Modern browsers or, mostly, responsive web applications. Using Progressive Web Applications, such as, Angular Universal, Angular Service Workers. </w:t>
      </w:r>
    </w:p>
    <w:p w14:paraId="4B4AC486" w14:textId="0CD8EDD0" w:rsidR="002F26A4" w:rsidRDefault="002F26A4" w:rsidP="000A7796">
      <w:pPr>
        <w:pStyle w:val="ListParagraph"/>
        <w:numPr>
          <w:ilvl w:val="1"/>
          <w:numId w:val="24"/>
        </w:numPr>
      </w:pPr>
      <w:r>
        <w:t xml:space="preserve">Build </w:t>
      </w:r>
      <w:r w:rsidR="000A7796">
        <w:t xml:space="preserve">Shared Libraries using Angular for multiple Web Application Front-Ends (almost like an Enterprise System). </w:t>
      </w:r>
    </w:p>
    <w:p w14:paraId="79280D3D" w14:textId="34D81833" w:rsidR="000A7796" w:rsidRDefault="000A7796" w:rsidP="000A7796">
      <w:pPr>
        <w:pStyle w:val="ListParagraph"/>
        <w:numPr>
          <w:ilvl w:val="1"/>
          <w:numId w:val="24"/>
        </w:numPr>
      </w:pPr>
      <w:r>
        <w:t>Using Node Package Manager for maintaining and storing libraries in NPM’s registry</w:t>
      </w:r>
    </w:p>
    <w:p w14:paraId="61252D00" w14:textId="53C3892B" w:rsidR="000A7796" w:rsidRDefault="000A7796" w:rsidP="000A7796">
      <w:pPr>
        <w:pStyle w:val="ListParagraph"/>
        <w:numPr>
          <w:ilvl w:val="0"/>
          <w:numId w:val="24"/>
        </w:numPr>
      </w:pPr>
      <w:r>
        <w:t>HTML5/CSS3/SAAS-Compiler</w:t>
      </w:r>
    </w:p>
    <w:p w14:paraId="49B348E8" w14:textId="7DEBA842" w:rsidR="000A7796" w:rsidRDefault="000A7796" w:rsidP="000A7796">
      <w:pPr>
        <w:pStyle w:val="ListParagraph"/>
        <w:numPr>
          <w:ilvl w:val="0"/>
          <w:numId w:val="24"/>
        </w:numPr>
      </w:pPr>
      <w:r>
        <w:t>Web Frameworks for Angular</w:t>
      </w:r>
    </w:p>
    <w:p w14:paraId="54A2E177" w14:textId="5474C6FA" w:rsidR="000A7796" w:rsidRDefault="000A7796" w:rsidP="000A7796">
      <w:pPr>
        <w:pStyle w:val="ListParagraph"/>
        <w:numPr>
          <w:ilvl w:val="1"/>
          <w:numId w:val="24"/>
        </w:numPr>
      </w:pPr>
      <w:r>
        <w:t>Bootstrap</w:t>
      </w:r>
    </w:p>
    <w:p w14:paraId="1F0236F2" w14:textId="6B8C8E7A" w:rsidR="000A7796" w:rsidRDefault="000A7796" w:rsidP="000A7796">
      <w:pPr>
        <w:pStyle w:val="ListParagraph"/>
        <w:numPr>
          <w:ilvl w:val="1"/>
          <w:numId w:val="24"/>
        </w:numPr>
      </w:pPr>
      <w:r>
        <w:t>Angular Material</w:t>
      </w:r>
    </w:p>
    <w:p w14:paraId="0A42D024" w14:textId="69D8DA2D" w:rsidR="000A7796" w:rsidRDefault="000A7796" w:rsidP="000A7796">
      <w:pPr>
        <w:pStyle w:val="ListParagraph"/>
        <w:numPr>
          <w:ilvl w:val="1"/>
          <w:numId w:val="24"/>
        </w:numPr>
      </w:pPr>
      <w:r>
        <w:lastRenderedPageBreak/>
        <w:t>PRIMENG</w:t>
      </w:r>
    </w:p>
    <w:p w14:paraId="3F36EA68" w14:textId="66273274" w:rsidR="000A7796" w:rsidRDefault="000A7796" w:rsidP="000A7796">
      <w:pPr>
        <w:pStyle w:val="ListParagraph"/>
        <w:numPr>
          <w:ilvl w:val="1"/>
          <w:numId w:val="24"/>
        </w:numPr>
      </w:pPr>
      <w:r>
        <w:t>Willing to learn other popular web frameworks, such as:</w:t>
      </w:r>
    </w:p>
    <w:p w14:paraId="08C77A97" w14:textId="762C517A" w:rsidR="000A7796" w:rsidRDefault="000A7796" w:rsidP="000A7796">
      <w:pPr>
        <w:pStyle w:val="ListParagraph"/>
        <w:numPr>
          <w:ilvl w:val="2"/>
          <w:numId w:val="24"/>
        </w:numPr>
      </w:pPr>
      <w:r>
        <w:t>Kendo UI</w:t>
      </w:r>
    </w:p>
    <w:p w14:paraId="1D3EBEBE" w14:textId="65B24ECE" w:rsidR="000A7796" w:rsidRDefault="000A7796" w:rsidP="000A7796">
      <w:pPr>
        <w:pStyle w:val="ListParagraph"/>
        <w:numPr>
          <w:ilvl w:val="0"/>
          <w:numId w:val="24"/>
        </w:numPr>
      </w:pPr>
      <w:r>
        <w:t>Unit Testing Tools =&gt; Jasmine and Karma or other unit test tools</w:t>
      </w:r>
    </w:p>
    <w:p w14:paraId="04862828" w14:textId="48FB1F72" w:rsidR="000A7796" w:rsidRDefault="000A7796" w:rsidP="000A7796">
      <w:pPr>
        <w:pStyle w:val="ListParagraph"/>
        <w:numPr>
          <w:ilvl w:val="0"/>
          <w:numId w:val="24"/>
        </w:numPr>
      </w:pPr>
      <w:r>
        <w:t>TypeScript</w:t>
      </w:r>
    </w:p>
    <w:p w14:paraId="64F227C3" w14:textId="6814A6BE" w:rsidR="000A7796" w:rsidRDefault="000A7796" w:rsidP="000A7796">
      <w:pPr>
        <w:pStyle w:val="ListParagraph"/>
        <w:numPr>
          <w:ilvl w:val="0"/>
          <w:numId w:val="24"/>
        </w:numPr>
      </w:pPr>
      <w:r>
        <w:t>Angular ngRx Store for State Management</w:t>
      </w:r>
    </w:p>
    <w:p w14:paraId="7B4DB11E" w14:textId="2A005FEE" w:rsidR="000A7796" w:rsidRDefault="000A7796" w:rsidP="000A7796">
      <w:pPr>
        <w:pStyle w:val="ListParagraph"/>
        <w:numPr>
          <w:ilvl w:val="0"/>
          <w:numId w:val="24"/>
        </w:numPr>
      </w:pPr>
      <w:r>
        <w:t>Redux Chrome Plugin</w:t>
      </w:r>
    </w:p>
    <w:p w14:paraId="6B6CFA2F" w14:textId="015D048E" w:rsidR="000A7796" w:rsidRDefault="000A7796" w:rsidP="000A7796">
      <w:pPr>
        <w:pStyle w:val="ListParagraph"/>
        <w:numPr>
          <w:ilvl w:val="0"/>
          <w:numId w:val="24"/>
        </w:numPr>
      </w:pPr>
      <w:r>
        <w:t>Microsoft Edge</w:t>
      </w:r>
    </w:p>
    <w:p w14:paraId="6884653E" w14:textId="2D72235F" w:rsidR="000A7796" w:rsidRDefault="000A7796" w:rsidP="000A7796">
      <w:pPr>
        <w:pStyle w:val="ListParagraph"/>
        <w:numPr>
          <w:ilvl w:val="0"/>
          <w:numId w:val="24"/>
        </w:numPr>
      </w:pPr>
      <w:r>
        <w:t>Chrome</w:t>
      </w:r>
    </w:p>
    <w:p w14:paraId="0EC3ADCF" w14:textId="19BB5560" w:rsidR="000A7796" w:rsidRDefault="000A7796" w:rsidP="000A7796">
      <w:pPr>
        <w:pStyle w:val="ListParagraph"/>
        <w:numPr>
          <w:ilvl w:val="0"/>
          <w:numId w:val="24"/>
        </w:numPr>
      </w:pPr>
      <w:r>
        <w:t>Mozilla FireFox</w:t>
      </w:r>
    </w:p>
    <w:p w14:paraId="42C6F87A" w14:textId="173E63D3" w:rsidR="000A7796" w:rsidRDefault="000A7796" w:rsidP="000A7796">
      <w:pPr>
        <w:pStyle w:val="ListParagraph"/>
        <w:numPr>
          <w:ilvl w:val="0"/>
          <w:numId w:val="24"/>
        </w:numPr>
      </w:pPr>
      <w:r>
        <w:t>Internet Explorer 11 ONLY</w:t>
      </w:r>
    </w:p>
    <w:p w14:paraId="5D99D324" w14:textId="63457FA5" w:rsidR="0008502F" w:rsidRDefault="0008502F" w:rsidP="0008502F">
      <w:pPr>
        <w:pStyle w:val="Heading1"/>
      </w:pPr>
      <w:r>
        <w:t>Desktop Application</w:t>
      </w:r>
    </w:p>
    <w:p w14:paraId="7C3EC46B" w14:textId="35332759" w:rsidR="0008502F" w:rsidRDefault="0008502F" w:rsidP="0008502F">
      <w:pPr>
        <w:pStyle w:val="Heading2"/>
      </w:pPr>
      <w:r>
        <w:t>User Interface (Presentation Layer)</w:t>
      </w:r>
    </w:p>
    <w:p w14:paraId="06795D0C" w14:textId="09C3012D" w:rsidR="0008502F" w:rsidRDefault="0008502F" w:rsidP="0008502F">
      <w:pPr>
        <w:pStyle w:val="ListParagraph"/>
        <w:numPr>
          <w:ilvl w:val="0"/>
          <w:numId w:val="24"/>
        </w:numPr>
      </w:pPr>
      <w:r>
        <w:t>Windows Presentation Framework (WPF) using C# ONLY</w:t>
      </w:r>
    </w:p>
    <w:p w14:paraId="1910CBC1" w14:textId="20B801D0" w:rsidR="0008502F" w:rsidRDefault="0008502F" w:rsidP="0008502F">
      <w:pPr>
        <w:pStyle w:val="ListParagraph"/>
        <w:numPr>
          <w:ilvl w:val="1"/>
          <w:numId w:val="24"/>
        </w:numPr>
      </w:pPr>
      <w:r>
        <w:t>Using PRISM Framework for building modular systems or Enterprise Systems</w:t>
      </w:r>
    </w:p>
    <w:p w14:paraId="4E2A5C7B" w14:textId="0DE20065" w:rsidR="003C2A12" w:rsidRDefault="003C2A12" w:rsidP="0008502F">
      <w:pPr>
        <w:pStyle w:val="ListParagraph"/>
        <w:numPr>
          <w:ilvl w:val="1"/>
          <w:numId w:val="24"/>
        </w:numPr>
      </w:pPr>
      <w:r>
        <w:t>Using Model-View-ViewModel (MvvM)</w:t>
      </w:r>
      <w:r w:rsidRPr="003C2A12">
        <w:t xml:space="preserve"> </w:t>
      </w:r>
      <w:r>
        <w:t>Pattern for Desktop User Interface Applications</w:t>
      </w:r>
    </w:p>
    <w:p w14:paraId="1797518F" w14:textId="0E13856A" w:rsidR="0008502F" w:rsidRDefault="0008502F" w:rsidP="0008502F">
      <w:pPr>
        <w:pStyle w:val="ListParagraph"/>
        <w:numPr>
          <w:ilvl w:val="0"/>
          <w:numId w:val="24"/>
        </w:numPr>
      </w:pPr>
      <w:r>
        <w:t>Windows Forms (Legacy System) Using C# ONLY</w:t>
      </w:r>
    </w:p>
    <w:p w14:paraId="1DF1E3EA" w14:textId="2431452B" w:rsidR="003C2A12" w:rsidRDefault="003C2A12" w:rsidP="003C2A12">
      <w:pPr>
        <w:pStyle w:val="ListParagraph"/>
        <w:numPr>
          <w:ilvl w:val="1"/>
          <w:numId w:val="24"/>
        </w:numPr>
      </w:pPr>
      <w:r>
        <w:t>Using Model-View-Presenter (MVP) Pattern for Desktop User Interface Applications</w:t>
      </w:r>
    </w:p>
    <w:p w14:paraId="3FD21864" w14:textId="7879C912" w:rsidR="0008502F" w:rsidRDefault="0008502F" w:rsidP="0008502F">
      <w:pPr>
        <w:pStyle w:val="Heading1"/>
      </w:pPr>
      <w:r>
        <w:t xml:space="preserve">API or Services </w:t>
      </w:r>
    </w:p>
    <w:p w14:paraId="7323BF9B" w14:textId="28B2BB95" w:rsidR="0008502F" w:rsidRDefault="0008502F" w:rsidP="0008502F">
      <w:pPr>
        <w:pStyle w:val="Heading2"/>
      </w:pPr>
      <w:r>
        <w:t>Services Layer</w:t>
      </w:r>
    </w:p>
    <w:p w14:paraId="6BD319F8" w14:textId="2BA75BA5" w:rsidR="0008502F" w:rsidRDefault="0008502F" w:rsidP="0008502F">
      <w:pPr>
        <w:pStyle w:val="ListParagraph"/>
        <w:numPr>
          <w:ilvl w:val="0"/>
          <w:numId w:val="24"/>
        </w:numPr>
      </w:pPr>
      <w:r>
        <w:t>Using MicroServices Architecture</w:t>
      </w:r>
      <w:r w:rsidR="003C2A12">
        <w:t xml:space="preserve"> for building services</w:t>
      </w:r>
    </w:p>
    <w:p w14:paraId="4E738B7A" w14:textId="65E253A7" w:rsidR="003C2A12" w:rsidRDefault="003C2A12" w:rsidP="0008502F">
      <w:pPr>
        <w:pStyle w:val="ListParagraph"/>
        <w:numPr>
          <w:ilvl w:val="0"/>
          <w:numId w:val="24"/>
        </w:numPr>
      </w:pPr>
      <w:r>
        <w:t>Using Services Oriented Architecture for building services</w:t>
      </w:r>
    </w:p>
    <w:p w14:paraId="36B02900" w14:textId="7367B1C6" w:rsidR="003C2A12" w:rsidRDefault="003C2A12" w:rsidP="0008502F">
      <w:pPr>
        <w:pStyle w:val="ListParagraph"/>
        <w:numPr>
          <w:ilvl w:val="0"/>
          <w:numId w:val="24"/>
        </w:numPr>
      </w:pPr>
      <w:r>
        <w:t>Using REST Architecture Style for building RESTFul Services</w:t>
      </w:r>
    </w:p>
    <w:p w14:paraId="6C1BF9F4" w14:textId="6B93AAD2" w:rsidR="003C2A12" w:rsidRDefault="0038476F" w:rsidP="0038476F">
      <w:pPr>
        <w:pStyle w:val="Heading2"/>
      </w:pPr>
      <w:r>
        <w:t>Technology Stack</w:t>
      </w:r>
    </w:p>
    <w:p w14:paraId="1B0D3BEB" w14:textId="4A015CD6" w:rsidR="0038476F" w:rsidRDefault="0038476F" w:rsidP="0038476F">
      <w:pPr>
        <w:pStyle w:val="ListParagraph"/>
        <w:numPr>
          <w:ilvl w:val="0"/>
          <w:numId w:val="24"/>
        </w:numPr>
      </w:pPr>
      <w:r>
        <w:t>ASP.Net WEB API Core =&gt; use for building RESTFul Services on cross-platform services (such as Windows, Linux, MAC)</w:t>
      </w:r>
    </w:p>
    <w:p w14:paraId="0674FDAC" w14:textId="63923F46" w:rsidR="0038476F" w:rsidRDefault="0038476F" w:rsidP="0038476F">
      <w:pPr>
        <w:pStyle w:val="ListParagraph"/>
        <w:numPr>
          <w:ilvl w:val="0"/>
          <w:numId w:val="24"/>
        </w:numPr>
      </w:pPr>
      <w:r>
        <w:t>ASP.Net WEB API =&gt; use for building RESTFul Services for building services on Windows</w:t>
      </w:r>
    </w:p>
    <w:p w14:paraId="7C925577" w14:textId="45F5FAE0" w:rsidR="0038476F" w:rsidRDefault="0038476F" w:rsidP="0038476F">
      <w:pPr>
        <w:pStyle w:val="ListParagraph"/>
        <w:numPr>
          <w:ilvl w:val="0"/>
          <w:numId w:val="24"/>
        </w:numPr>
      </w:pPr>
      <w:r>
        <w:t>Windows Communication Framework (WCF) =&gt; use for building SOA or MicroServices</w:t>
      </w:r>
    </w:p>
    <w:p w14:paraId="08A6471C" w14:textId="126FF90C" w:rsidR="0038476F" w:rsidRDefault="0038476F" w:rsidP="0038476F">
      <w:pPr>
        <w:pStyle w:val="Heading1"/>
      </w:pPr>
      <w:r>
        <w:t>Logic Tier/Layer</w:t>
      </w:r>
    </w:p>
    <w:p w14:paraId="6CB20C36" w14:textId="7B381C7C" w:rsidR="0038476F" w:rsidRDefault="0038476F" w:rsidP="0038476F">
      <w:pPr>
        <w:pStyle w:val="Heading2"/>
      </w:pPr>
      <w:r>
        <w:t>Business Logic</w:t>
      </w:r>
    </w:p>
    <w:p w14:paraId="32A9B436" w14:textId="4B8514CA" w:rsidR="0038476F" w:rsidRDefault="0038476F" w:rsidP="0038476F">
      <w:pPr>
        <w:pStyle w:val="ListParagraph"/>
        <w:numPr>
          <w:ilvl w:val="0"/>
          <w:numId w:val="24"/>
        </w:numPr>
      </w:pPr>
      <w:r>
        <w:t>C# ONLY</w:t>
      </w:r>
    </w:p>
    <w:p w14:paraId="4B7B6864" w14:textId="3F411AB7" w:rsidR="0038476F" w:rsidRDefault="0038476F" w:rsidP="0038476F">
      <w:pPr>
        <w:pStyle w:val="ListParagraph"/>
        <w:numPr>
          <w:ilvl w:val="1"/>
          <w:numId w:val="24"/>
        </w:numPr>
      </w:pPr>
      <w:r>
        <w:t>Using Object Oriented Analysis and Design</w:t>
      </w:r>
    </w:p>
    <w:p w14:paraId="3FAAC2A9" w14:textId="5A2C8E03" w:rsidR="0038476F" w:rsidRDefault="0038476F" w:rsidP="0038476F">
      <w:pPr>
        <w:pStyle w:val="ListParagraph"/>
        <w:numPr>
          <w:ilvl w:val="1"/>
          <w:numId w:val="24"/>
        </w:numPr>
      </w:pPr>
      <w:r>
        <w:t>Using Object Oriented Analysis and Programming</w:t>
      </w:r>
    </w:p>
    <w:p w14:paraId="7A50E77F" w14:textId="2FF434EB" w:rsidR="0038476F" w:rsidRDefault="0038476F" w:rsidP="0038476F">
      <w:pPr>
        <w:pStyle w:val="ListParagraph"/>
        <w:numPr>
          <w:ilvl w:val="1"/>
          <w:numId w:val="24"/>
        </w:numPr>
      </w:pPr>
      <w:r>
        <w:t>Using Gang-of-Four Design Pattern</w:t>
      </w:r>
    </w:p>
    <w:p w14:paraId="469EE7A6" w14:textId="487F79AB" w:rsidR="0038476F" w:rsidRDefault="0038476F" w:rsidP="0038476F">
      <w:pPr>
        <w:pStyle w:val="ListParagraph"/>
        <w:numPr>
          <w:ilvl w:val="1"/>
          <w:numId w:val="24"/>
        </w:numPr>
      </w:pPr>
      <w:r>
        <w:t>Using Middleware Pattern</w:t>
      </w:r>
    </w:p>
    <w:p w14:paraId="5D6B83A4" w14:textId="38C9798E" w:rsidR="0038476F" w:rsidRDefault="0038476F" w:rsidP="0038476F">
      <w:pPr>
        <w:pStyle w:val="ListParagraph"/>
        <w:numPr>
          <w:ilvl w:val="1"/>
          <w:numId w:val="24"/>
        </w:numPr>
      </w:pPr>
      <w:r>
        <w:t>Using Services Oriented Architecture Style</w:t>
      </w:r>
    </w:p>
    <w:p w14:paraId="2449014C" w14:textId="62B5EA9C" w:rsidR="0038476F" w:rsidRDefault="0038476F" w:rsidP="0038476F">
      <w:pPr>
        <w:pStyle w:val="ListParagraph"/>
        <w:numPr>
          <w:ilvl w:val="1"/>
          <w:numId w:val="24"/>
        </w:numPr>
      </w:pPr>
      <w:r>
        <w:t>Using MicroServices</w:t>
      </w:r>
    </w:p>
    <w:p w14:paraId="77F6541C" w14:textId="666FCECB" w:rsidR="00C06630" w:rsidRDefault="00C06630" w:rsidP="0038476F">
      <w:pPr>
        <w:pStyle w:val="ListParagraph"/>
        <w:numPr>
          <w:ilvl w:val="1"/>
          <w:numId w:val="24"/>
        </w:numPr>
      </w:pPr>
      <w:r>
        <w:t>Using C# Unit Testing Tools</w:t>
      </w:r>
    </w:p>
    <w:p w14:paraId="289A064D" w14:textId="48CDCA19" w:rsidR="0038476F" w:rsidRDefault="0038476F" w:rsidP="0038476F">
      <w:pPr>
        <w:pStyle w:val="ListParagraph"/>
        <w:numPr>
          <w:ilvl w:val="0"/>
          <w:numId w:val="24"/>
        </w:numPr>
      </w:pPr>
      <w:r>
        <w:t>Object-Relational-Model (ORM) used for building Data Type Objects or Data Models</w:t>
      </w:r>
    </w:p>
    <w:p w14:paraId="624460E7" w14:textId="77C701B9" w:rsidR="0038476F" w:rsidRDefault="0038476F" w:rsidP="0038476F">
      <w:pPr>
        <w:pStyle w:val="ListParagraph"/>
        <w:numPr>
          <w:ilvl w:val="1"/>
          <w:numId w:val="24"/>
        </w:numPr>
      </w:pPr>
      <w:r>
        <w:t>Entity Framework for .Net Core =&gt; Cross Platform systems</w:t>
      </w:r>
    </w:p>
    <w:p w14:paraId="276486B3" w14:textId="19CF01E4" w:rsidR="0038476F" w:rsidRDefault="0038476F" w:rsidP="0038476F">
      <w:pPr>
        <w:pStyle w:val="ListParagraph"/>
        <w:numPr>
          <w:ilvl w:val="1"/>
          <w:numId w:val="24"/>
        </w:numPr>
      </w:pPr>
      <w:r>
        <w:t>Entity Framework for .Net =&gt; Windows Systems</w:t>
      </w:r>
    </w:p>
    <w:p w14:paraId="35885561" w14:textId="4266CA0D" w:rsidR="0038476F" w:rsidRDefault="0038476F" w:rsidP="0038476F">
      <w:pPr>
        <w:pStyle w:val="ListParagraph"/>
        <w:numPr>
          <w:ilvl w:val="1"/>
          <w:numId w:val="24"/>
        </w:numPr>
      </w:pPr>
      <w:r>
        <w:t>ADO.Net =&gt; for Connecting to Data Layer or Databases – SQL Server</w:t>
      </w:r>
    </w:p>
    <w:p w14:paraId="4DC053A2" w14:textId="0ABC604C" w:rsidR="0038476F" w:rsidRDefault="0038476F" w:rsidP="0038476F">
      <w:pPr>
        <w:pStyle w:val="ListParagraph"/>
        <w:numPr>
          <w:ilvl w:val="0"/>
          <w:numId w:val="24"/>
        </w:numPr>
      </w:pPr>
      <w:r>
        <w:lastRenderedPageBreak/>
        <w:t>AutoFac.Net =&gt; Dependency Injection</w:t>
      </w:r>
    </w:p>
    <w:p w14:paraId="306A1473" w14:textId="67DDBA1D" w:rsidR="0038476F" w:rsidRDefault="0038476F" w:rsidP="0038476F">
      <w:pPr>
        <w:pStyle w:val="ListParagraph"/>
        <w:numPr>
          <w:ilvl w:val="0"/>
          <w:numId w:val="24"/>
        </w:numPr>
      </w:pPr>
      <w:r>
        <w:t>AutoMapper.Net =&gt; Data type Object Model transformation</w:t>
      </w:r>
    </w:p>
    <w:p w14:paraId="44B6D579" w14:textId="39A17697" w:rsidR="0038476F" w:rsidRDefault="0038476F" w:rsidP="0038476F">
      <w:pPr>
        <w:pStyle w:val="Heading1"/>
      </w:pPr>
      <w:r>
        <w:t>Data Tier/Layer</w:t>
      </w:r>
    </w:p>
    <w:p w14:paraId="024F4A16" w14:textId="67344D6D" w:rsidR="0038476F" w:rsidRDefault="0038476F" w:rsidP="0038476F">
      <w:pPr>
        <w:pStyle w:val="Heading2"/>
      </w:pPr>
      <w:r>
        <w:t>Technology Stack</w:t>
      </w:r>
    </w:p>
    <w:p w14:paraId="5C8B2AFC" w14:textId="375CD686" w:rsidR="0038476F" w:rsidRDefault="0038476F" w:rsidP="0038476F">
      <w:pPr>
        <w:pStyle w:val="ListParagraph"/>
        <w:numPr>
          <w:ilvl w:val="0"/>
          <w:numId w:val="24"/>
        </w:numPr>
      </w:pPr>
      <w:r>
        <w:t xml:space="preserve">SQL Server for Relational Databases =&gt; </w:t>
      </w:r>
      <w:r w:rsidR="00C06630">
        <w:t xml:space="preserve">On-Premise </w:t>
      </w:r>
      <w:r>
        <w:t>Online Transactional Databases</w:t>
      </w:r>
    </w:p>
    <w:p w14:paraId="38A2C7AF" w14:textId="04C95B2D" w:rsidR="0038476F" w:rsidRDefault="0038476F" w:rsidP="0038476F">
      <w:pPr>
        <w:pStyle w:val="ListParagraph"/>
        <w:numPr>
          <w:ilvl w:val="1"/>
          <w:numId w:val="24"/>
        </w:numPr>
      </w:pPr>
      <w:r>
        <w:t>Normalization Rules</w:t>
      </w:r>
    </w:p>
    <w:p w14:paraId="3BBB7DD4" w14:textId="0B00A683" w:rsidR="0038476F" w:rsidRDefault="0038476F" w:rsidP="0038476F">
      <w:pPr>
        <w:pStyle w:val="ListParagraph"/>
        <w:numPr>
          <w:ilvl w:val="1"/>
          <w:numId w:val="24"/>
        </w:numPr>
      </w:pPr>
      <w:r>
        <w:t>Stored Procedures</w:t>
      </w:r>
    </w:p>
    <w:p w14:paraId="3300B93F" w14:textId="29EFF89B" w:rsidR="0038476F" w:rsidRDefault="0038476F" w:rsidP="0038476F">
      <w:pPr>
        <w:pStyle w:val="ListParagraph"/>
        <w:numPr>
          <w:ilvl w:val="1"/>
          <w:numId w:val="24"/>
        </w:numPr>
      </w:pPr>
      <w:r>
        <w:t>Common Table Types</w:t>
      </w:r>
    </w:p>
    <w:p w14:paraId="76211F2F" w14:textId="4ED59B45" w:rsidR="0038476F" w:rsidRDefault="0038476F" w:rsidP="0038476F">
      <w:pPr>
        <w:pStyle w:val="ListParagraph"/>
        <w:numPr>
          <w:ilvl w:val="1"/>
          <w:numId w:val="24"/>
        </w:numPr>
      </w:pPr>
      <w:r>
        <w:t>Performance and Optimization for Queries and CRUDs</w:t>
      </w:r>
    </w:p>
    <w:p w14:paraId="73B28081" w14:textId="5903C7BE" w:rsidR="0038476F" w:rsidRDefault="0038476F" w:rsidP="0038476F">
      <w:pPr>
        <w:pStyle w:val="ListParagraph"/>
        <w:numPr>
          <w:ilvl w:val="1"/>
          <w:numId w:val="24"/>
        </w:numPr>
      </w:pPr>
      <w:r>
        <w:t>Other Database Development Principles</w:t>
      </w:r>
    </w:p>
    <w:p w14:paraId="0112B2FF" w14:textId="6E74E9D1" w:rsidR="0038476F" w:rsidRDefault="0038476F" w:rsidP="0038476F">
      <w:pPr>
        <w:pStyle w:val="ListParagraph"/>
        <w:numPr>
          <w:ilvl w:val="0"/>
          <w:numId w:val="24"/>
        </w:numPr>
      </w:pPr>
      <w:r>
        <w:t xml:space="preserve">NoSql Languages =&gt; Non-Relational Database, like Facebook, search </w:t>
      </w:r>
      <w:r w:rsidR="00C06630">
        <w:t>queries, .etc</w:t>
      </w:r>
    </w:p>
    <w:p w14:paraId="22FC25BB" w14:textId="093F332F" w:rsidR="0038476F" w:rsidRDefault="0038476F" w:rsidP="0038476F">
      <w:pPr>
        <w:pStyle w:val="ListParagraph"/>
        <w:numPr>
          <w:ilvl w:val="1"/>
          <w:numId w:val="24"/>
        </w:numPr>
      </w:pPr>
      <w:r>
        <w:t>Elastic Search</w:t>
      </w:r>
      <w:r w:rsidR="00C06630">
        <w:t xml:space="preserve"> Tool</w:t>
      </w:r>
    </w:p>
    <w:p w14:paraId="589B4420" w14:textId="4450B2C8" w:rsidR="00C06630" w:rsidRDefault="00C06630" w:rsidP="00C06630">
      <w:pPr>
        <w:pStyle w:val="ListParagraph"/>
        <w:numPr>
          <w:ilvl w:val="0"/>
          <w:numId w:val="24"/>
        </w:numPr>
      </w:pPr>
      <w:r>
        <w:t xml:space="preserve">SQL Server Azure for Cloud PaaS </w:t>
      </w:r>
    </w:p>
    <w:p w14:paraId="66E77753" w14:textId="7F9EA4F3" w:rsidR="00C06630" w:rsidRDefault="00C06630" w:rsidP="00C06630">
      <w:pPr>
        <w:pStyle w:val="ListParagraph"/>
        <w:numPr>
          <w:ilvl w:val="1"/>
          <w:numId w:val="24"/>
        </w:numPr>
      </w:pPr>
      <w:r>
        <w:t>Maintaining a Database in the cloud</w:t>
      </w:r>
    </w:p>
    <w:p w14:paraId="3DF35779" w14:textId="041C0926" w:rsidR="00C06630" w:rsidRDefault="00C06630" w:rsidP="00C06630">
      <w:pPr>
        <w:pStyle w:val="Heading1"/>
      </w:pPr>
      <w:r>
        <w:t>Project Management and Software Development LifeCycle</w:t>
      </w:r>
    </w:p>
    <w:p w14:paraId="4EE15363" w14:textId="3784C8D4" w:rsidR="00C06630" w:rsidRDefault="00C06630" w:rsidP="00C06630">
      <w:pPr>
        <w:pStyle w:val="Heading2"/>
      </w:pPr>
      <w:r>
        <w:t>Technology Stack</w:t>
      </w:r>
    </w:p>
    <w:p w14:paraId="7C19377E" w14:textId="29F4FD4D" w:rsidR="00C06630" w:rsidRDefault="00C06630" w:rsidP="00C06630">
      <w:pPr>
        <w:pStyle w:val="ListParagraph"/>
        <w:numPr>
          <w:ilvl w:val="0"/>
          <w:numId w:val="24"/>
        </w:numPr>
      </w:pPr>
      <w:r>
        <w:t>Microsoft Project</w:t>
      </w:r>
    </w:p>
    <w:p w14:paraId="36A6392E" w14:textId="1E8222AB" w:rsidR="00C06630" w:rsidRDefault="00C06630" w:rsidP="00C06630">
      <w:pPr>
        <w:pStyle w:val="ListParagraph"/>
        <w:numPr>
          <w:ilvl w:val="0"/>
          <w:numId w:val="24"/>
        </w:numPr>
      </w:pPr>
      <w:r>
        <w:t>SCRUM/Agile Framework Software Development LifeCycle (SDLC) =&gt; Azure DevOps</w:t>
      </w:r>
    </w:p>
    <w:p w14:paraId="0178B5D8" w14:textId="6CE8FAD7" w:rsidR="00C06630" w:rsidRDefault="00C06630" w:rsidP="00C06630">
      <w:pPr>
        <w:pStyle w:val="ListParagraph"/>
        <w:numPr>
          <w:ilvl w:val="0"/>
          <w:numId w:val="24"/>
        </w:numPr>
      </w:pPr>
      <w:r>
        <w:t>Waterfall =&gt; used for strict requirements, minimal change request</w:t>
      </w:r>
    </w:p>
    <w:p w14:paraId="40EBF09C" w14:textId="43458A21" w:rsidR="00C06630" w:rsidRDefault="00C06630" w:rsidP="00C06630">
      <w:pPr>
        <w:pStyle w:val="ListParagraph"/>
        <w:numPr>
          <w:ilvl w:val="0"/>
          <w:numId w:val="24"/>
        </w:numPr>
      </w:pPr>
      <w:r>
        <w:t>Microsoft Office =&gt; used for sending emails, managing documents, spreadsheets, publications, presentations, note taking, .etc</w:t>
      </w:r>
    </w:p>
    <w:p w14:paraId="5DD0DDF1" w14:textId="5A700FF1" w:rsidR="00C06630" w:rsidRDefault="00C06630" w:rsidP="00C06630">
      <w:pPr>
        <w:pStyle w:val="ListParagraph"/>
        <w:numPr>
          <w:ilvl w:val="1"/>
          <w:numId w:val="24"/>
        </w:numPr>
      </w:pPr>
      <w:r>
        <w:t>OneNote</w:t>
      </w:r>
    </w:p>
    <w:p w14:paraId="18206DFD" w14:textId="48A46F17" w:rsidR="00C06630" w:rsidRDefault="00C06630" w:rsidP="00C06630">
      <w:pPr>
        <w:pStyle w:val="ListParagraph"/>
        <w:numPr>
          <w:ilvl w:val="1"/>
          <w:numId w:val="24"/>
        </w:numPr>
      </w:pPr>
      <w:r>
        <w:t>Word</w:t>
      </w:r>
    </w:p>
    <w:p w14:paraId="6746B393" w14:textId="76175E23" w:rsidR="00C06630" w:rsidRDefault="00C06630" w:rsidP="00C06630">
      <w:pPr>
        <w:pStyle w:val="ListParagraph"/>
        <w:numPr>
          <w:ilvl w:val="1"/>
          <w:numId w:val="24"/>
        </w:numPr>
      </w:pPr>
      <w:r>
        <w:t>Excel</w:t>
      </w:r>
    </w:p>
    <w:p w14:paraId="79836597" w14:textId="2748DAB9" w:rsidR="00C06630" w:rsidRDefault="00C06630" w:rsidP="00C06630">
      <w:pPr>
        <w:pStyle w:val="ListParagraph"/>
        <w:numPr>
          <w:ilvl w:val="1"/>
          <w:numId w:val="24"/>
        </w:numPr>
      </w:pPr>
      <w:r>
        <w:t>Publisher</w:t>
      </w:r>
    </w:p>
    <w:p w14:paraId="30FBC4F9" w14:textId="3ACC4DD9" w:rsidR="00C06630" w:rsidRDefault="00C06630" w:rsidP="00C06630">
      <w:pPr>
        <w:pStyle w:val="ListParagraph"/>
        <w:numPr>
          <w:ilvl w:val="1"/>
          <w:numId w:val="24"/>
        </w:numPr>
      </w:pPr>
      <w:r>
        <w:t>PowerPoint</w:t>
      </w:r>
    </w:p>
    <w:p w14:paraId="784BB6EB" w14:textId="459749B4" w:rsidR="00C06630" w:rsidRDefault="00C06630" w:rsidP="00C06630">
      <w:pPr>
        <w:pStyle w:val="ListParagraph"/>
        <w:numPr>
          <w:ilvl w:val="1"/>
          <w:numId w:val="24"/>
        </w:numPr>
      </w:pPr>
      <w:r>
        <w:t>Outlook</w:t>
      </w:r>
    </w:p>
    <w:p w14:paraId="57F358D4" w14:textId="343C71A3" w:rsidR="00C06630" w:rsidRDefault="00C06630" w:rsidP="00C06630">
      <w:pPr>
        <w:pStyle w:val="ListParagraph"/>
        <w:numPr>
          <w:ilvl w:val="0"/>
          <w:numId w:val="24"/>
        </w:numPr>
      </w:pPr>
      <w:r>
        <w:t>Continuous Integration</w:t>
      </w:r>
    </w:p>
    <w:p w14:paraId="0DE03902" w14:textId="0B13B4BE" w:rsidR="00C06630" w:rsidRDefault="00C06630" w:rsidP="00C06630">
      <w:pPr>
        <w:pStyle w:val="ListParagraph"/>
        <w:numPr>
          <w:ilvl w:val="1"/>
          <w:numId w:val="24"/>
        </w:numPr>
      </w:pPr>
      <w:r>
        <w:t xml:space="preserve">GIT </w:t>
      </w:r>
    </w:p>
    <w:p w14:paraId="0E09A5DB" w14:textId="002EC994" w:rsidR="00C06630" w:rsidRDefault="00C06630" w:rsidP="00C06630">
      <w:pPr>
        <w:pStyle w:val="ListParagraph"/>
        <w:numPr>
          <w:ilvl w:val="1"/>
          <w:numId w:val="24"/>
        </w:numPr>
      </w:pPr>
      <w:r>
        <w:t>GIT FLOW</w:t>
      </w:r>
    </w:p>
    <w:p w14:paraId="1DF7E63E" w14:textId="1BB32EC8" w:rsidR="00C06630" w:rsidRDefault="00C06630" w:rsidP="00C06630">
      <w:pPr>
        <w:pStyle w:val="ListParagraph"/>
        <w:numPr>
          <w:ilvl w:val="1"/>
          <w:numId w:val="24"/>
        </w:numPr>
      </w:pPr>
      <w:r>
        <w:t>Azure GIT Repo</w:t>
      </w:r>
    </w:p>
    <w:p w14:paraId="44166B59" w14:textId="727AB27B" w:rsidR="00C06630" w:rsidRDefault="00C06630" w:rsidP="00C06630">
      <w:pPr>
        <w:pStyle w:val="ListParagraph"/>
        <w:numPr>
          <w:ilvl w:val="0"/>
          <w:numId w:val="24"/>
        </w:numPr>
      </w:pPr>
      <w:r>
        <w:t>Continuous Deployment</w:t>
      </w:r>
    </w:p>
    <w:p w14:paraId="681E0421" w14:textId="5A364B6A" w:rsidR="00C06630" w:rsidRDefault="00C06630" w:rsidP="00C06630">
      <w:pPr>
        <w:pStyle w:val="ListParagraph"/>
        <w:numPr>
          <w:ilvl w:val="1"/>
          <w:numId w:val="24"/>
        </w:numPr>
      </w:pPr>
      <w:r>
        <w:t>Azure DevOps</w:t>
      </w:r>
    </w:p>
    <w:p w14:paraId="6FF805C2" w14:textId="6A051724" w:rsidR="00C06630" w:rsidRDefault="00C06630" w:rsidP="00C06630">
      <w:pPr>
        <w:pStyle w:val="ListParagraph"/>
        <w:numPr>
          <w:ilvl w:val="2"/>
          <w:numId w:val="24"/>
        </w:numPr>
      </w:pPr>
      <w:r>
        <w:t>Pipelines</w:t>
      </w:r>
    </w:p>
    <w:p w14:paraId="6055A59B" w14:textId="7FA09BC5" w:rsidR="00C06630" w:rsidRDefault="00C06630" w:rsidP="00C06630">
      <w:pPr>
        <w:pStyle w:val="ListParagraph"/>
        <w:numPr>
          <w:ilvl w:val="2"/>
          <w:numId w:val="24"/>
        </w:numPr>
      </w:pPr>
      <w:r>
        <w:t>Release</w:t>
      </w:r>
    </w:p>
    <w:p w14:paraId="4F84C63B" w14:textId="0AD75F30" w:rsidR="00C06630" w:rsidRDefault="00C06630" w:rsidP="00C06630">
      <w:pPr>
        <w:pStyle w:val="ListParagraph"/>
        <w:numPr>
          <w:ilvl w:val="0"/>
          <w:numId w:val="24"/>
        </w:numPr>
      </w:pPr>
      <w:r>
        <w:t xml:space="preserve">Testing </w:t>
      </w:r>
    </w:p>
    <w:p w14:paraId="036B7E19" w14:textId="1EE661CD" w:rsidR="00C06630" w:rsidRDefault="00C06630" w:rsidP="00C06630">
      <w:pPr>
        <w:pStyle w:val="ListParagraph"/>
        <w:numPr>
          <w:ilvl w:val="1"/>
          <w:numId w:val="24"/>
        </w:numPr>
      </w:pPr>
      <w:r>
        <w:t>Azure DevOps Test Plans</w:t>
      </w:r>
    </w:p>
    <w:p w14:paraId="0742B77D" w14:textId="3BEE6715" w:rsidR="00C06630" w:rsidRDefault="00C06630" w:rsidP="00C06630">
      <w:pPr>
        <w:pStyle w:val="ListParagraph"/>
        <w:numPr>
          <w:ilvl w:val="1"/>
          <w:numId w:val="24"/>
        </w:numPr>
      </w:pPr>
      <w:r>
        <w:t>Quality Assurance Management</w:t>
      </w:r>
    </w:p>
    <w:p w14:paraId="43F567D8" w14:textId="15672DE9" w:rsidR="00C06630" w:rsidRDefault="00C06630" w:rsidP="00C06630">
      <w:pPr>
        <w:pStyle w:val="ListParagraph"/>
        <w:numPr>
          <w:ilvl w:val="2"/>
          <w:numId w:val="24"/>
        </w:numPr>
      </w:pPr>
      <w:r>
        <w:t>Smoke Testing =&gt; Determining the system health check</w:t>
      </w:r>
    </w:p>
    <w:p w14:paraId="3258FD57" w14:textId="02D4730E" w:rsidR="00C06630" w:rsidRDefault="00C06630" w:rsidP="00C06630">
      <w:pPr>
        <w:pStyle w:val="ListParagraph"/>
        <w:numPr>
          <w:ilvl w:val="2"/>
          <w:numId w:val="24"/>
        </w:numPr>
      </w:pPr>
      <w:r>
        <w:t>Integration Testing</w:t>
      </w:r>
    </w:p>
    <w:p w14:paraId="2B4E8FF7" w14:textId="48CC54EF" w:rsidR="00C06630" w:rsidRDefault="00C06630" w:rsidP="00C06630">
      <w:pPr>
        <w:pStyle w:val="ListParagraph"/>
        <w:numPr>
          <w:ilvl w:val="2"/>
          <w:numId w:val="24"/>
        </w:numPr>
      </w:pPr>
      <w:r>
        <w:t>Unit Testing</w:t>
      </w:r>
    </w:p>
    <w:p w14:paraId="61E32957" w14:textId="3FD9F73F" w:rsidR="00C06630" w:rsidRDefault="00C06630" w:rsidP="00C06630">
      <w:pPr>
        <w:pStyle w:val="ListParagraph"/>
        <w:numPr>
          <w:ilvl w:val="2"/>
          <w:numId w:val="24"/>
        </w:numPr>
      </w:pPr>
      <w:r>
        <w:t>BETA Testing</w:t>
      </w:r>
    </w:p>
    <w:p w14:paraId="27EEF3E5" w14:textId="26E8618B" w:rsidR="00C06630" w:rsidRDefault="00C06630" w:rsidP="00C06630">
      <w:pPr>
        <w:pStyle w:val="ListParagraph"/>
        <w:numPr>
          <w:ilvl w:val="2"/>
          <w:numId w:val="24"/>
        </w:numPr>
      </w:pPr>
      <w:r>
        <w:t>User Acceptance Testing</w:t>
      </w:r>
    </w:p>
    <w:p w14:paraId="3BF2CDD0" w14:textId="3825B4CE" w:rsidR="00C06630" w:rsidRDefault="00C06630" w:rsidP="00C06630">
      <w:pPr>
        <w:pStyle w:val="ListParagraph"/>
        <w:numPr>
          <w:ilvl w:val="2"/>
          <w:numId w:val="24"/>
        </w:numPr>
      </w:pPr>
      <w:r>
        <w:t>System Testing</w:t>
      </w:r>
    </w:p>
    <w:p w14:paraId="19961D6D" w14:textId="156EC514" w:rsidR="00C06630" w:rsidRDefault="00C06630" w:rsidP="00C06630">
      <w:pPr>
        <w:pStyle w:val="ListParagraph"/>
        <w:numPr>
          <w:ilvl w:val="2"/>
          <w:numId w:val="24"/>
        </w:numPr>
      </w:pPr>
      <w:r>
        <w:lastRenderedPageBreak/>
        <w:t>Determining TestBeds</w:t>
      </w:r>
    </w:p>
    <w:p w14:paraId="5A8D01C3" w14:textId="09EEB338" w:rsidR="00C06630" w:rsidRDefault="00C06630" w:rsidP="00C06630">
      <w:pPr>
        <w:pStyle w:val="ListParagraph"/>
        <w:numPr>
          <w:ilvl w:val="2"/>
          <w:numId w:val="24"/>
        </w:numPr>
      </w:pPr>
      <w:r>
        <w:t>Determining Test Suites</w:t>
      </w:r>
    </w:p>
    <w:p w14:paraId="752183C0" w14:textId="2F86EE66" w:rsidR="00C06630" w:rsidRDefault="00C06630" w:rsidP="00C06630">
      <w:pPr>
        <w:pStyle w:val="ListParagraph"/>
        <w:numPr>
          <w:ilvl w:val="1"/>
          <w:numId w:val="24"/>
        </w:numPr>
      </w:pPr>
      <w:r>
        <w:t>Determining Testing Environments (Development, Staging/QA, UAT, Production, .etc)</w:t>
      </w:r>
    </w:p>
    <w:p w14:paraId="66749B70" w14:textId="74C0C0D3" w:rsidR="00C06630" w:rsidRDefault="00526D9C" w:rsidP="00526D9C">
      <w:pPr>
        <w:pStyle w:val="Heading1"/>
      </w:pPr>
      <w:r>
        <w:t>Non-Functional or Cross-Cutting Concerns</w:t>
      </w:r>
    </w:p>
    <w:p w14:paraId="47038EDD" w14:textId="2E4AB581" w:rsidR="00C06630" w:rsidRDefault="00526D9C" w:rsidP="00526D9C">
      <w:pPr>
        <w:pStyle w:val="Heading2"/>
      </w:pPr>
      <w:r>
        <w:t>Technology Stack (C# ONLY)</w:t>
      </w:r>
    </w:p>
    <w:p w14:paraId="58CE0833" w14:textId="27C9DF5E" w:rsidR="00526D9C" w:rsidRDefault="00526D9C" w:rsidP="00526D9C">
      <w:pPr>
        <w:pStyle w:val="ListParagraph"/>
        <w:numPr>
          <w:ilvl w:val="0"/>
          <w:numId w:val="24"/>
        </w:numPr>
      </w:pPr>
      <w:r>
        <w:t>Providers for Logging</w:t>
      </w:r>
    </w:p>
    <w:p w14:paraId="068AEFC5" w14:textId="4DCD743B" w:rsidR="00526D9C" w:rsidRDefault="00526D9C" w:rsidP="00526D9C">
      <w:pPr>
        <w:pStyle w:val="ListParagraph"/>
        <w:numPr>
          <w:ilvl w:val="1"/>
          <w:numId w:val="24"/>
        </w:numPr>
      </w:pPr>
      <w:r>
        <w:t>Log4Net</w:t>
      </w:r>
    </w:p>
    <w:p w14:paraId="53F6144C" w14:textId="3DF09FBB" w:rsidR="00526D9C" w:rsidRDefault="00526D9C" w:rsidP="00526D9C">
      <w:pPr>
        <w:pStyle w:val="ListParagraph"/>
        <w:numPr>
          <w:ilvl w:val="1"/>
          <w:numId w:val="24"/>
        </w:numPr>
      </w:pPr>
      <w:r>
        <w:t>Splunk.Net</w:t>
      </w:r>
    </w:p>
    <w:p w14:paraId="532C9FB3" w14:textId="18DD00E0" w:rsidR="00526D9C" w:rsidRDefault="00526D9C" w:rsidP="00526D9C">
      <w:pPr>
        <w:pStyle w:val="ListParagraph"/>
        <w:numPr>
          <w:ilvl w:val="0"/>
          <w:numId w:val="24"/>
        </w:numPr>
      </w:pPr>
      <w:r>
        <w:t>Configuration Management Providers</w:t>
      </w:r>
    </w:p>
    <w:p w14:paraId="71774885" w14:textId="1F86B06C" w:rsidR="002733D1" w:rsidRDefault="002733D1" w:rsidP="00526D9C">
      <w:pPr>
        <w:pStyle w:val="ListParagraph"/>
        <w:numPr>
          <w:ilvl w:val="0"/>
          <w:numId w:val="24"/>
        </w:numPr>
      </w:pPr>
      <w:r>
        <w:t>Middleware Providers</w:t>
      </w:r>
    </w:p>
    <w:p w14:paraId="0D2AE931" w14:textId="0F72C755" w:rsidR="002733D1" w:rsidRDefault="002733D1" w:rsidP="00526D9C">
      <w:pPr>
        <w:pStyle w:val="ListParagraph"/>
        <w:numPr>
          <w:ilvl w:val="0"/>
          <w:numId w:val="24"/>
        </w:numPr>
      </w:pPr>
      <w:r>
        <w:t>AutoFac</w:t>
      </w:r>
    </w:p>
    <w:p w14:paraId="4155B4D6" w14:textId="6A0A95E6" w:rsidR="002733D1" w:rsidRDefault="002733D1" w:rsidP="00526D9C">
      <w:pPr>
        <w:pStyle w:val="ListParagraph"/>
        <w:numPr>
          <w:ilvl w:val="0"/>
          <w:numId w:val="24"/>
        </w:numPr>
      </w:pPr>
      <w:r>
        <w:t>AutoMapper</w:t>
      </w:r>
    </w:p>
    <w:p w14:paraId="3325885A" w14:textId="3C1B6D87" w:rsidR="002733D1" w:rsidRDefault="002733D1" w:rsidP="00526D9C">
      <w:pPr>
        <w:pStyle w:val="ListParagraph"/>
        <w:numPr>
          <w:ilvl w:val="0"/>
          <w:numId w:val="24"/>
        </w:numPr>
      </w:pPr>
      <w:r>
        <w:t>EntityFramework .Net Core</w:t>
      </w:r>
    </w:p>
    <w:p w14:paraId="034598AE" w14:textId="4AA37272" w:rsidR="002733D1" w:rsidRDefault="002733D1" w:rsidP="00526D9C">
      <w:pPr>
        <w:pStyle w:val="ListParagraph"/>
        <w:numPr>
          <w:ilvl w:val="0"/>
          <w:numId w:val="24"/>
        </w:numPr>
      </w:pPr>
      <w:r>
        <w:t>EntityFramework for Windows</w:t>
      </w:r>
    </w:p>
    <w:p w14:paraId="7B6A4997" w14:textId="33383FB2" w:rsidR="002733D1" w:rsidRDefault="004311A6" w:rsidP="00526D9C">
      <w:pPr>
        <w:pStyle w:val="ListParagraph"/>
        <w:numPr>
          <w:ilvl w:val="0"/>
          <w:numId w:val="24"/>
        </w:numPr>
      </w:pPr>
      <w:r>
        <w:t>Azure Services =&gt; other Azure services for messaging systems</w:t>
      </w:r>
    </w:p>
    <w:p w14:paraId="3773EECD" w14:textId="0FF06DA1" w:rsidR="004311A6" w:rsidRDefault="004311A6" w:rsidP="00526D9C">
      <w:pPr>
        <w:pStyle w:val="ListParagraph"/>
        <w:numPr>
          <w:ilvl w:val="0"/>
          <w:numId w:val="24"/>
        </w:numPr>
      </w:pPr>
      <w:r>
        <w:t>RabbitMQ =&gt; used for messaging systems</w:t>
      </w:r>
    </w:p>
    <w:p w14:paraId="15AA646D" w14:textId="38785BFA" w:rsidR="004311A6" w:rsidRDefault="004311A6" w:rsidP="00526D9C">
      <w:pPr>
        <w:pStyle w:val="ListParagraph"/>
        <w:numPr>
          <w:ilvl w:val="0"/>
          <w:numId w:val="24"/>
        </w:numPr>
      </w:pPr>
      <w:r>
        <w:t>Developing Distributed Communication Systems using some form of Messaging Pattern</w:t>
      </w:r>
    </w:p>
    <w:p w14:paraId="7C6D50E5" w14:textId="70094914" w:rsidR="004311A6" w:rsidRDefault="004311A6" w:rsidP="004311A6"/>
    <w:p w14:paraId="2F457D80" w14:textId="17EC6D72" w:rsidR="002E1507" w:rsidRDefault="002E1507" w:rsidP="004311A6"/>
    <w:p w14:paraId="642F6F00" w14:textId="77777777" w:rsidR="002E1507" w:rsidRDefault="002E1507" w:rsidP="004311A6"/>
    <w:p w14:paraId="455D3AC6" w14:textId="6C092024" w:rsidR="002E4DD5" w:rsidRDefault="002E1507" w:rsidP="004311A6">
      <w:pPr>
        <w:rPr>
          <w:rFonts w:ascii="Blackadder ITC" w:hAnsi="Blackadder ITC"/>
          <w:b/>
          <w:bCs/>
          <w:sz w:val="96"/>
          <w:szCs w:val="96"/>
        </w:rPr>
      </w:pPr>
      <w:r w:rsidRPr="002E1507">
        <w:rPr>
          <w:rFonts w:ascii="Blackadder ITC" w:hAnsi="Blackadder ITC"/>
          <w:b/>
          <w:bCs/>
          <w:sz w:val="96"/>
          <w:szCs w:val="96"/>
        </w:rPr>
        <w:t>Tellek Edward Liberty</w:t>
      </w:r>
    </w:p>
    <w:p w14:paraId="3522FB64" w14:textId="77777777" w:rsidR="002E4DD5" w:rsidRDefault="002E4DD5">
      <w:pPr>
        <w:rPr>
          <w:rFonts w:ascii="Blackadder ITC" w:hAnsi="Blackadder ITC"/>
          <w:b/>
          <w:bCs/>
          <w:sz w:val="96"/>
          <w:szCs w:val="96"/>
        </w:rPr>
      </w:pPr>
      <w:r>
        <w:rPr>
          <w:rFonts w:ascii="Blackadder ITC" w:hAnsi="Blackadder ITC"/>
          <w:b/>
          <w:bCs/>
          <w:sz w:val="96"/>
          <w:szCs w:val="96"/>
        </w:rPr>
        <w:br w:type="page"/>
      </w:r>
    </w:p>
    <w:p w14:paraId="35E9F92E" w14:textId="67676518" w:rsidR="002E15E1" w:rsidRDefault="002E4DD5" w:rsidP="002E4DD5">
      <w:pPr>
        <w:pStyle w:val="Title"/>
      </w:pPr>
      <w:r>
        <w:lastRenderedPageBreak/>
        <w:t>Issues To Be Addressed</w:t>
      </w:r>
    </w:p>
    <w:p w14:paraId="47A0FDFD"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1) Article of Incorporation.</w:t>
      </w:r>
    </w:p>
    <w:p w14:paraId="063CAFC0" w14:textId="77777777" w:rsidR="002E4DD5" w:rsidRPr="002E4DD5" w:rsidRDefault="002E4DD5" w:rsidP="002E4DD5">
      <w:pPr>
        <w:rPr>
          <w:rFonts w:ascii="Times New Roman" w:eastAsia="Times New Roman" w:hAnsi="Times New Roman" w:cs="Times New Roman"/>
          <w:sz w:val="24"/>
          <w:szCs w:val="24"/>
        </w:rPr>
      </w:pPr>
    </w:p>
    <w:p w14:paraId="612F0E3F"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2) Why S-Cooperation?  How fees will be handled by partners. </w:t>
      </w:r>
    </w:p>
    <w:p w14:paraId="65427B40" w14:textId="77777777" w:rsidR="002E4DD5" w:rsidRPr="002E4DD5" w:rsidRDefault="002E4DD5" w:rsidP="002E4DD5">
      <w:pPr>
        <w:rPr>
          <w:rFonts w:ascii="Times New Roman" w:eastAsia="Times New Roman" w:hAnsi="Times New Roman" w:cs="Times New Roman"/>
          <w:sz w:val="24"/>
          <w:szCs w:val="24"/>
        </w:rPr>
      </w:pPr>
    </w:p>
    <w:p w14:paraId="427F2376"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Complying with corporate formalities like bylaws &amp; holding board and shareholders meeting. </w:t>
      </w:r>
    </w:p>
    <w:p w14:paraId="22803E36" w14:textId="77777777" w:rsidR="002E4DD5" w:rsidRPr="002E4DD5" w:rsidRDefault="002E4DD5" w:rsidP="002E4DD5">
      <w:pPr>
        <w:rPr>
          <w:rFonts w:ascii="Times New Roman" w:eastAsia="Times New Roman" w:hAnsi="Times New Roman" w:cs="Times New Roman"/>
          <w:sz w:val="24"/>
          <w:szCs w:val="24"/>
        </w:rPr>
      </w:pPr>
    </w:p>
    <w:p w14:paraId="2CDF5704" w14:textId="59EC405D" w:rsid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List of board members and shareholders.</w:t>
      </w:r>
    </w:p>
    <w:p w14:paraId="576E1F81" w14:textId="7445C28E" w:rsidR="003029C6" w:rsidRDefault="00F35D24" w:rsidP="00F35D24">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discussion???</w:t>
      </w:r>
    </w:p>
    <w:p w14:paraId="3345A65E" w14:textId="77777777" w:rsidR="00F35D24" w:rsidRPr="00F35D24" w:rsidRDefault="00F35D24" w:rsidP="00F35D24">
      <w:pPr>
        <w:rPr>
          <w:rFonts w:ascii="Times New Roman" w:eastAsia="Times New Roman" w:hAnsi="Times New Roman" w:cs="Times New Roman"/>
          <w:sz w:val="24"/>
          <w:szCs w:val="24"/>
        </w:rPr>
      </w:pPr>
    </w:p>
    <w:p w14:paraId="275BCA46" w14:textId="2A7A53FE" w:rsidR="002E4DD5" w:rsidRPr="002E4DD5" w:rsidRDefault="002E4DD5"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Companies</w:t>
      </w:r>
      <w:r w:rsidR="007C2549">
        <w:rPr>
          <w:rFonts w:ascii="Times New Roman" w:eastAsia="Times New Roman" w:hAnsi="Times New Roman" w:cs="Times New Roman"/>
          <w:sz w:val="24"/>
          <w:szCs w:val="24"/>
        </w:rPr>
        <w:t xml:space="preserve"> (</w:t>
      </w:r>
      <w:r w:rsidR="007C2549" w:rsidRPr="007C2549">
        <w:rPr>
          <w:rFonts w:ascii="Times New Roman" w:eastAsia="Times New Roman" w:hAnsi="Times New Roman" w:cs="Times New Roman"/>
          <w:b/>
          <w:bCs/>
          <w:color w:val="FF0000"/>
          <w:sz w:val="24"/>
          <w:szCs w:val="24"/>
        </w:rPr>
        <w:t>NON-PROFIT IS NOT LISTED BELOW</w:t>
      </w:r>
      <w:r w:rsidR="007C2549">
        <w:rPr>
          <w:rFonts w:ascii="Times New Roman" w:eastAsia="Times New Roman" w:hAnsi="Times New Roman" w:cs="Times New Roman"/>
          <w:sz w:val="24"/>
          <w:szCs w:val="24"/>
        </w:rPr>
        <w:t>)</w:t>
      </w:r>
      <w:r w:rsidR="00C624B5">
        <w:rPr>
          <w:rFonts w:ascii="Times New Roman" w:eastAsia="Times New Roman" w:hAnsi="Times New Roman" w:cs="Times New Roman"/>
          <w:sz w:val="24"/>
          <w:szCs w:val="24"/>
        </w:rPr>
        <w:t xml:space="preserve"> This was one of the sites that I looked at when doing my research. This is more of partnerships. Comfort and I are two, when bringing in more with diverse relations and experiences plus motives (</w:t>
      </w:r>
      <w:r w:rsidR="00C624B5" w:rsidRPr="00350CCF">
        <w:rPr>
          <w:rFonts w:ascii="Times New Roman" w:eastAsia="Times New Roman" w:hAnsi="Times New Roman" w:cs="Times New Roman"/>
          <w:b/>
          <w:bCs/>
          <w:color w:val="FF0000"/>
          <w:sz w:val="24"/>
          <w:szCs w:val="24"/>
        </w:rPr>
        <w:t>motives meaning what do I want personally that right now I don’t want to state to everyone; however, if I foresee this, I can stay or when I decide to leave the company, how am I protected</w:t>
      </w:r>
      <w:r w:rsidR="00C624B5">
        <w:rPr>
          <w:rFonts w:ascii="Times New Roman" w:eastAsia="Times New Roman" w:hAnsi="Times New Roman" w:cs="Times New Roman"/>
          <w:sz w:val="24"/>
          <w:szCs w:val="24"/>
        </w:rPr>
        <w:t xml:space="preserve">). </w:t>
      </w:r>
    </w:p>
    <w:p w14:paraId="5CB0AECF" w14:textId="77777777" w:rsidR="003029C6" w:rsidRPr="002E4DD5" w:rsidRDefault="003029C6" w:rsidP="003029C6">
      <w:pPr>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t>Research</w:t>
      </w:r>
      <w:r w:rsidRPr="002E4DD5">
        <w:rPr>
          <w:rFonts w:ascii="Times New Roman" w:eastAsia="Times New Roman" w:hAnsi="Times New Roman" w:cs="Times New Roman"/>
          <w:b/>
          <w:bCs/>
          <w:color w:val="0070C0"/>
          <w:sz w:val="24"/>
          <w:szCs w:val="24"/>
        </w:rPr>
        <w:t>:</w:t>
      </w:r>
      <w:r>
        <w:rPr>
          <w:rFonts w:ascii="Times New Roman" w:eastAsia="Times New Roman" w:hAnsi="Times New Roman" w:cs="Times New Roman"/>
          <w:b/>
          <w:bCs/>
          <w:color w:val="0070C0"/>
          <w:sz w:val="24"/>
          <w:szCs w:val="24"/>
        </w:rPr>
        <w:t xml:space="preserve"> (URL: </w:t>
      </w:r>
      <w:hyperlink r:id="rId9" w:history="1">
        <w:r w:rsidRPr="008216D6">
          <w:rPr>
            <w:rStyle w:val="Hyperlink"/>
            <w:rFonts w:ascii="Times New Roman" w:eastAsia="Times New Roman" w:hAnsi="Times New Roman" w:cs="Times New Roman"/>
            <w:b/>
            <w:bCs/>
            <w:sz w:val="24"/>
            <w:szCs w:val="24"/>
          </w:rPr>
          <w:t>https://smallbusiness.findlaw.com/incorporation-and-legal-structures/benefits-and-drawbacks-of-different-types-of-business-entities.html#:~:text=%20%20%20Professional%20Corporation%20%20%20Owners,Partners%20remain%20personally%20liable%20for%20ob%20...%20</w:t>
        </w:r>
      </w:hyperlink>
      <w:r>
        <w:rPr>
          <w:rFonts w:ascii="Times New Roman" w:eastAsia="Times New Roman" w:hAnsi="Times New Roman" w:cs="Times New Roman"/>
          <w:b/>
          <w:bCs/>
          <w:color w:val="0070C0"/>
          <w:sz w:val="24"/>
          <w:szCs w:val="24"/>
        </w:rPr>
        <w:t xml:space="preserve">) </w:t>
      </w:r>
    </w:p>
    <w:p w14:paraId="0F19ED2D" w14:textId="31714107" w:rsidR="002E4DD5" w:rsidRDefault="008563EF"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main objective of MY research is more of a disadvantageous research instead of what are the benefits of each. My definition of disadvantage will be, but not limited to:</w:t>
      </w:r>
    </w:p>
    <w:p w14:paraId="6D76BBA7" w14:textId="27AD12A8" w:rsidR="008563EF" w:rsidRDefault="008563EF" w:rsidP="008563EF">
      <w:pPr>
        <w:pStyle w:val="ListParagraph"/>
        <w:numPr>
          <w:ilvl w:val="0"/>
          <w:numId w:val="24"/>
        </w:numPr>
        <w:rPr>
          <w:rFonts w:ascii="Times New Roman" w:eastAsia="Times New Roman" w:hAnsi="Times New Roman" w:cs="Times New Roman"/>
          <w:sz w:val="24"/>
          <w:szCs w:val="24"/>
        </w:rPr>
      </w:pPr>
      <w:r w:rsidRPr="008563EF">
        <w:rPr>
          <w:rFonts w:ascii="Times New Roman" w:eastAsia="Times New Roman" w:hAnsi="Times New Roman" w:cs="Times New Roman"/>
          <w:sz w:val="24"/>
          <w:szCs w:val="24"/>
        </w:rPr>
        <w:t>Disagreements</w:t>
      </w:r>
    </w:p>
    <w:p w14:paraId="35B1869B" w14:textId="59C30E5E" w:rsidR="008563EF" w:rsidRDefault="008563EF" w:rsidP="008563EF">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Losses </w:t>
      </w:r>
    </w:p>
    <w:p w14:paraId="66413D63" w14:textId="26057AF5" w:rsidR="008563EF" w:rsidRDefault="008563EF" w:rsidP="008563EF">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Walking away from the company, just in case</w:t>
      </w:r>
    </w:p>
    <w:p w14:paraId="3B4ACFD0" w14:textId="71A034BC" w:rsidR="002C2F8F" w:rsidRDefault="002C2F8F" w:rsidP="008563EF">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14:paraId="2A14081C" w14:textId="544D6A43" w:rsidR="002C2F8F" w:rsidRDefault="002C2F8F" w:rsidP="002C2F8F">
      <w:pPr>
        <w:rPr>
          <w:rFonts w:ascii="Times New Roman" w:eastAsia="Times New Roman" w:hAnsi="Times New Roman" w:cs="Times New Roman"/>
          <w:sz w:val="24"/>
          <w:szCs w:val="24"/>
        </w:rPr>
      </w:pPr>
    </w:p>
    <w:p w14:paraId="38F26C19" w14:textId="3E73A2D8"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SUMAMRY:</w:t>
      </w:r>
    </w:p>
    <w:p w14:paraId="454BBA26" w14:textId="458F401F" w:rsidR="00350CCF" w:rsidRDefault="0011573A" w:rsidP="0011573A">
      <w:pPr>
        <w:pStyle w:val="ListParagraph"/>
        <w:numPr>
          <w:ilvl w:val="0"/>
          <w:numId w:val="24"/>
        </w:numPr>
        <w:rPr>
          <w:rFonts w:ascii="Times New Roman" w:eastAsia="Times New Roman" w:hAnsi="Times New Roman" w:cs="Times New Roman"/>
          <w:sz w:val="24"/>
          <w:szCs w:val="24"/>
        </w:rPr>
      </w:pPr>
      <w:r w:rsidRPr="0011573A">
        <w:rPr>
          <w:rFonts w:ascii="Times New Roman" w:eastAsia="Times New Roman" w:hAnsi="Times New Roman" w:cs="Times New Roman"/>
          <w:sz w:val="24"/>
          <w:szCs w:val="24"/>
        </w:rPr>
        <w:t xml:space="preserve">Which company structure is best for walking away from disputes, losses, .etc? </w:t>
      </w:r>
      <w:r w:rsidR="00AE7453">
        <w:rPr>
          <w:rFonts w:ascii="Times New Roman" w:eastAsia="Times New Roman" w:hAnsi="Times New Roman" w:cs="Times New Roman"/>
          <w:sz w:val="24"/>
          <w:szCs w:val="24"/>
        </w:rPr>
        <w:t xml:space="preserve">Limited Partnership specifies that members can leave the company or partnership without dissolving the company; however, it was stated that it is good for real estate investment groups or film industry – </w:t>
      </w:r>
      <w:r w:rsidR="00AE7453" w:rsidRPr="00717218">
        <w:rPr>
          <w:rFonts w:ascii="Times New Roman" w:eastAsia="Times New Roman" w:hAnsi="Times New Roman" w:cs="Times New Roman"/>
          <w:b/>
          <w:bCs/>
          <w:color w:val="00B050"/>
          <w:sz w:val="24"/>
          <w:szCs w:val="24"/>
        </w:rPr>
        <w:t>Verify</w:t>
      </w:r>
      <w:r w:rsidR="00AE7453">
        <w:rPr>
          <w:rFonts w:ascii="Times New Roman" w:eastAsia="Times New Roman" w:hAnsi="Times New Roman" w:cs="Times New Roman"/>
          <w:b/>
          <w:bCs/>
          <w:color w:val="00B050"/>
          <w:sz w:val="24"/>
          <w:szCs w:val="24"/>
        </w:rPr>
        <w:t xml:space="preserve"> </w:t>
      </w:r>
      <w:bookmarkStart w:id="0" w:name="_GoBack"/>
      <w:bookmarkEnd w:id="0"/>
      <w:r w:rsidR="00AE7453" w:rsidRPr="00717218">
        <w:rPr>
          <w:rFonts w:ascii="Times New Roman" w:eastAsia="Times New Roman" w:hAnsi="Times New Roman" w:cs="Times New Roman"/>
          <w:b/>
          <w:bCs/>
          <w:color w:val="00B050"/>
          <w:sz w:val="24"/>
          <w:szCs w:val="24"/>
        </w:rPr>
        <w:t>with Accountant or Lawyer</w:t>
      </w:r>
    </w:p>
    <w:p w14:paraId="0FE6069F" w14:textId="614384B1" w:rsidR="0011573A" w:rsidRDefault="0011573A" w:rsidP="0011573A">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company structure is best for NOT being liable for debts?</w:t>
      </w:r>
    </w:p>
    <w:p w14:paraId="6F89D3AB" w14:textId="77777777" w:rsidR="00717218" w:rsidRDefault="00717218" w:rsidP="00717218">
      <w:pPr>
        <w:rPr>
          <w:rFonts w:ascii="Times New Roman" w:eastAsia="Times New Roman" w:hAnsi="Times New Roman" w:cs="Times New Roman"/>
          <w:sz w:val="24"/>
          <w:szCs w:val="24"/>
        </w:rPr>
      </w:pPr>
    </w:p>
    <w:p w14:paraId="46BDDDF7" w14:textId="60CE9CBA" w:rsidR="00717218" w:rsidRDefault="00717218" w:rsidP="00717218">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BENEFITS TO TAKE NOTE OFF:</w:t>
      </w:r>
    </w:p>
    <w:p w14:paraId="715F6721" w14:textId="137E210F" w:rsidR="00717218" w:rsidRDefault="00717218" w:rsidP="00717218">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Corporation Benefits</w:t>
      </w:r>
    </w:p>
    <w:p w14:paraId="68C6EAFA" w14:textId="43C1436B" w:rsidR="00717218" w:rsidRPr="00717218" w:rsidRDefault="00717218" w:rsidP="00717218">
      <w:pPr>
        <w:pStyle w:val="ListParagraph"/>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good accounting, owners and business may be able to pay lower taxes by splitting the business profits among owners – </w:t>
      </w:r>
      <w:r w:rsidRPr="00717218">
        <w:rPr>
          <w:rFonts w:ascii="Times New Roman" w:eastAsia="Times New Roman" w:hAnsi="Times New Roman" w:cs="Times New Roman"/>
          <w:b/>
          <w:bCs/>
          <w:color w:val="00B050"/>
          <w:sz w:val="24"/>
          <w:szCs w:val="24"/>
        </w:rPr>
        <w:t>Verify with Accountant or Lawyer</w:t>
      </w:r>
    </w:p>
    <w:p w14:paraId="68444B3E" w14:textId="0382F516" w:rsidR="00717218" w:rsidRDefault="00717218" w:rsidP="00717218">
      <w:pPr>
        <w:pStyle w:val="ListParagraph"/>
        <w:numPr>
          <w:ilvl w:val="1"/>
          <w:numId w:val="24"/>
        </w:numPr>
        <w:rPr>
          <w:rFonts w:ascii="Times New Roman" w:eastAsia="Times New Roman" w:hAnsi="Times New Roman" w:cs="Times New Roman"/>
          <w:sz w:val="24"/>
          <w:szCs w:val="24"/>
        </w:rPr>
      </w:pPr>
      <w:r w:rsidRPr="00717218">
        <w:rPr>
          <w:rFonts w:ascii="Times New Roman" w:eastAsia="Times New Roman" w:hAnsi="Times New Roman" w:cs="Times New Roman"/>
          <w:sz w:val="24"/>
          <w:szCs w:val="24"/>
        </w:rPr>
        <w:t>Owners share profits</w:t>
      </w:r>
    </w:p>
    <w:p w14:paraId="52010AF5" w14:textId="10FFE90D" w:rsidR="00717218" w:rsidRPr="00717218" w:rsidRDefault="00717218" w:rsidP="00717218">
      <w:pPr>
        <w:pStyle w:val="ListParagraph"/>
        <w:numPr>
          <w:ilvl w:val="1"/>
          <w:numId w:val="24"/>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t>NOTE: Please take a look at the disadvantages before approving or considering this type of corporation</w:t>
      </w:r>
    </w:p>
    <w:p w14:paraId="213B19AC" w14:textId="40D7C4D5" w:rsidR="00350CCF" w:rsidRDefault="00717218" w:rsidP="00717218">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 Corporation Benefits</w:t>
      </w:r>
    </w:p>
    <w:p w14:paraId="30A6E73D" w14:textId="4D94A809" w:rsidR="00717218" w:rsidRDefault="00717218" w:rsidP="00717218">
      <w:pPr>
        <w:pStyle w:val="ListParagraph"/>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Owners share profits</w:t>
      </w:r>
    </w:p>
    <w:p w14:paraId="5AFF3CD5" w14:textId="18C2D32E" w:rsidR="00717218" w:rsidRPr="00717218" w:rsidRDefault="00717218" w:rsidP="00717218">
      <w:pPr>
        <w:pStyle w:val="ListParagraph"/>
        <w:numPr>
          <w:ilvl w:val="1"/>
          <w:numId w:val="24"/>
        </w:numPr>
        <w:rPr>
          <w:rFonts w:ascii="Times New Roman" w:eastAsia="Times New Roman" w:hAnsi="Times New Roman" w:cs="Times New Roman"/>
          <w:b/>
          <w:bCs/>
          <w:sz w:val="24"/>
          <w:szCs w:val="24"/>
        </w:rPr>
      </w:pPr>
      <w:r w:rsidRPr="00717218">
        <w:rPr>
          <w:rFonts w:ascii="Times New Roman" w:eastAsia="Times New Roman" w:hAnsi="Times New Roman" w:cs="Times New Roman"/>
          <w:b/>
          <w:bCs/>
          <w:color w:val="FF0000"/>
          <w:sz w:val="24"/>
          <w:szCs w:val="24"/>
        </w:rPr>
        <w:t>Owners share the net business loss???</w:t>
      </w:r>
    </w:p>
    <w:p w14:paraId="0E02BC15" w14:textId="77777777" w:rsidR="00717218" w:rsidRPr="00717218" w:rsidRDefault="00717218" w:rsidP="00717218">
      <w:pPr>
        <w:pStyle w:val="ListParagraph"/>
        <w:numPr>
          <w:ilvl w:val="1"/>
          <w:numId w:val="24"/>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t>NOTE: Please take a look at the disadvantages before approving or considering this type of corporation</w:t>
      </w:r>
    </w:p>
    <w:p w14:paraId="052C5226" w14:textId="4D8AB01B" w:rsidR="00717218" w:rsidRDefault="00717218" w:rsidP="00717218">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Professional Corporation Benefits</w:t>
      </w:r>
    </w:p>
    <w:p w14:paraId="5C92DF3D" w14:textId="15AEAF1E" w:rsidR="00717218" w:rsidRDefault="00717218" w:rsidP="00717218">
      <w:pPr>
        <w:pStyle w:val="ListParagraph"/>
        <w:numPr>
          <w:ilvl w:val="1"/>
          <w:numId w:val="24"/>
        </w:numPr>
        <w:rPr>
          <w:rFonts w:ascii="Times New Roman" w:eastAsia="Times New Roman" w:hAnsi="Times New Roman" w:cs="Times New Roman"/>
          <w:b/>
          <w:bCs/>
          <w:color w:val="00B050"/>
          <w:sz w:val="24"/>
          <w:szCs w:val="24"/>
        </w:rPr>
      </w:pPr>
      <w:r w:rsidRPr="00717218">
        <w:rPr>
          <w:rFonts w:ascii="Times New Roman" w:eastAsia="Times New Roman" w:hAnsi="Times New Roman" w:cs="Times New Roman"/>
          <w:b/>
          <w:bCs/>
          <w:color w:val="00B050"/>
          <w:sz w:val="24"/>
          <w:szCs w:val="24"/>
        </w:rPr>
        <w:t>Owners are not personally liable for the malpractice of other owners – VERY IMPORTANT!!!</w:t>
      </w:r>
    </w:p>
    <w:p w14:paraId="103FB616" w14:textId="77777777" w:rsidR="00717218" w:rsidRPr="00717218" w:rsidRDefault="00717218" w:rsidP="00717218">
      <w:pPr>
        <w:pStyle w:val="ListParagraph"/>
        <w:numPr>
          <w:ilvl w:val="1"/>
          <w:numId w:val="24"/>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t>NOTE: Please take a look at the disadvantages before approving or considering this type of corporation</w:t>
      </w:r>
    </w:p>
    <w:p w14:paraId="6980E0DF" w14:textId="77777777" w:rsidR="00717218" w:rsidRPr="00717218" w:rsidRDefault="00717218" w:rsidP="00717218">
      <w:pPr>
        <w:rPr>
          <w:rFonts w:ascii="Times New Roman" w:eastAsia="Times New Roman" w:hAnsi="Times New Roman" w:cs="Times New Roman"/>
          <w:b/>
          <w:bCs/>
          <w:color w:val="00B050"/>
          <w:sz w:val="24"/>
          <w:szCs w:val="24"/>
        </w:rPr>
      </w:pPr>
    </w:p>
    <w:p w14:paraId="4992C5DF" w14:textId="7F4F5349"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Listing As Described on Website above:</w:t>
      </w:r>
    </w:p>
    <w:p w14:paraId="2DB3F9B4" w14:textId="2B5F086F" w:rsidR="00350CCF" w:rsidRDefault="00350CCF" w:rsidP="002C2F8F">
      <w:pPr>
        <w:rPr>
          <w:rFonts w:ascii="Times New Roman" w:eastAsia="Times New Roman" w:hAnsi="Times New Roman" w:cs="Times New Roman"/>
          <w:sz w:val="24"/>
          <w:szCs w:val="24"/>
        </w:rPr>
      </w:pPr>
      <w:r>
        <w:rPr>
          <w:noProof/>
        </w:rPr>
        <w:drawing>
          <wp:inline distT="0" distB="0" distL="0" distR="0" wp14:anchorId="77D3540D" wp14:editId="68A79015">
            <wp:extent cx="5943600" cy="362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6485"/>
                    </a:xfrm>
                    <a:prstGeom prst="rect">
                      <a:avLst/>
                    </a:prstGeom>
                  </pic:spPr>
                </pic:pic>
              </a:graphicData>
            </a:graphic>
          </wp:inline>
        </w:drawing>
      </w:r>
    </w:p>
    <w:p w14:paraId="0FC40D77" w14:textId="6F4535DD" w:rsidR="00350CCF" w:rsidRDefault="00350CCF" w:rsidP="002C2F8F">
      <w:pPr>
        <w:rPr>
          <w:rFonts w:ascii="Times New Roman" w:eastAsia="Times New Roman" w:hAnsi="Times New Roman" w:cs="Times New Roman"/>
          <w:sz w:val="24"/>
          <w:szCs w:val="24"/>
        </w:rPr>
      </w:pPr>
    </w:p>
    <w:p w14:paraId="4D3062DC" w14:textId="2D125D83" w:rsidR="00350CCF" w:rsidRDefault="00350CCF" w:rsidP="002C2F8F">
      <w:pPr>
        <w:rPr>
          <w:rFonts w:ascii="Times New Roman" w:eastAsia="Times New Roman" w:hAnsi="Times New Roman" w:cs="Times New Roman"/>
          <w:sz w:val="24"/>
          <w:szCs w:val="24"/>
        </w:rPr>
      </w:pPr>
      <w:r>
        <w:rPr>
          <w:noProof/>
        </w:rPr>
        <w:lastRenderedPageBreak/>
        <w:drawing>
          <wp:inline distT="0" distB="0" distL="0" distR="0" wp14:anchorId="3D9C3335" wp14:editId="24D22641">
            <wp:extent cx="5943600" cy="393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3190"/>
                    </a:xfrm>
                    <a:prstGeom prst="rect">
                      <a:avLst/>
                    </a:prstGeom>
                  </pic:spPr>
                </pic:pic>
              </a:graphicData>
            </a:graphic>
          </wp:inline>
        </w:drawing>
      </w:r>
    </w:p>
    <w:p w14:paraId="349A3286" w14:textId="08655D51" w:rsidR="00350CCF" w:rsidRDefault="00350CCF" w:rsidP="002C2F8F">
      <w:pPr>
        <w:rPr>
          <w:rFonts w:ascii="Times New Roman" w:eastAsia="Times New Roman" w:hAnsi="Times New Roman" w:cs="Times New Roman"/>
          <w:sz w:val="24"/>
          <w:szCs w:val="24"/>
        </w:rPr>
      </w:pPr>
    </w:p>
    <w:p w14:paraId="33B9A034" w14:textId="76B9A303" w:rsidR="00350CCF" w:rsidRDefault="00350CCF" w:rsidP="002C2F8F">
      <w:pPr>
        <w:rPr>
          <w:rFonts w:ascii="Times New Roman" w:eastAsia="Times New Roman" w:hAnsi="Times New Roman" w:cs="Times New Roman"/>
          <w:sz w:val="24"/>
          <w:szCs w:val="24"/>
        </w:rPr>
      </w:pPr>
      <w:r>
        <w:rPr>
          <w:noProof/>
        </w:rPr>
        <w:lastRenderedPageBreak/>
        <w:drawing>
          <wp:inline distT="0" distB="0" distL="0" distR="0" wp14:anchorId="472BD6F0" wp14:editId="468851DF">
            <wp:extent cx="59436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05375"/>
                    </a:xfrm>
                    <a:prstGeom prst="rect">
                      <a:avLst/>
                    </a:prstGeom>
                  </pic:spPr>
                </pic:pic>
              </a:graphicData>
            </a:graphic>
          </wp:inline>
        </w:drawing>
      </w:r>
    </w:p>
    <w:p w14:paraId="4AAFA379" w14:textId="62F5F46C" w:rsidR="00350CCF" w:rsidRDefault="00350CCF" w:rsidP="002C2F8F">
      <w:pPr>
        <w:rPr>
          <w:rFonts w:ascii="Times New Roman" w:eastAsia="Times New Roman" w:hAnsi="Times New Roman" w:cs="Times New Roman"/>
          <w:sz w:val="24"/>
          <w:szCs w:val="24"/>
        </w:rPr>
      </w:pPr>
    </w:p>
    <w:p w14:paraId="10AEC7D3" w14:textId="09CB43E8"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Helpful Links:</w:t>
      </w:r>
    </w:p>
    <w:p w14:paraId="55F8C0F8" w14:textId="21F76F7E"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Contracts Attorneys: </w:t>
      </w:r>
      <w:hyperlink r:id="rId13" w:history="1">
        <w:r w:rsidR="00110164" w:rsidRPr="008216D6">
          <w:rPr>
            <w:rStyle w:val="Hyperlink"/>
            <w:rFonts w:ascii="Times New Roman" w:eastAsia="Times New Roman" w:hAnsi="Times New Roman" w:cs="Times New Roman"/>
            <w:sz w:val="24"/>
            <w:szCs w:val="24"/>
          </w:rPr>
          <w:t>https://lawyers.findlaw.com/lawyer/practice/contracts</w:t>
        </w:r>
      </w:hyperlink>
      <w:r w:rsidR="00110164">
        <w:rPr>
          <w:rFonts w:ascii="Times New Roman" w:eastAsia="Times New Roman" w:hAnsi="Times New Roman" w:cs="Times New Roman"/>
          <w:sz w:val="24"/>
          <w:szCs w:val="24"/>
        </w:rPr>
        <w:t xml:space="preserve"> </w:t>
      </w:r>
    </w:p>
    <w:p w14:paraId="6FFACC78" w14:textId="6C49F8B3"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Incorporation Lawyers:</w:t>
      </w:r>
      <w:r w:rsidR="00110164">
        <w:rPr>
          <w:rFonts w:ascii="Times New Roman" w:eastAsia="Times New Roman" w:hAnsi="Times New Roman" w:cs="Times New Roman"/>
          <w:sz w:val="24"/>
          <w:szCs w:val="24"/>
        </w:rPr>
        <w:t xml:space="preserve"> </w:t>
      </w:r>
      <w:hyperlink r:id="rId14" w:history="1">
        <w:r w:rsidR="00110164" w:rsidRPr="008216D6">
          <w:rPr>
            <w:rStyle w:val="Hyperlink"/>
            <w:rFonts w:ascii="Times New Roman" w:eastAsia="Times New Roman" w:hAnsi="Times New Roman" w:cs="Times New Roman"/>
            <w:sz w:val="24"/>
            <w:szCs w:val="24"/>
          </w:rPr>
          <w:t>https://lawyers.findlaw.com/lawyer/practice/business-organizations</w:t>
        </w:r>
      </w:hyperlink>
      <w:r w:rsidR="00110164">
        <w:rPr>
          <w:rFonts w:ascii="Times New Roman" w:eastAsia="Times New Roman" w:hAnsi="Times New Roman" w:cs="Times New Roman"/>
          <w:sz w:val="24"/>
          <w:szCs w:val="24"/>
        </w:rPr>
        <w:t xml:space="preserve"> </w:t>
      </w:r>
    </w:p>
    <w:p w14:paraId="65A2EC32" w14:textId="55AF4599"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Business Formation Legal Help:</w:t>
      </w:r>
      <w:r w:rsidR="00110164">
        <w:rPr>
          <w:rFonts w:ascii="Times New Roman" w:eastAsia="Times New Roman" w:hAnsi="Times New Roman" w:cs="Times New Roman"/>
          <w:sz w:val="24"/>
          <w:szCs w:val="24"/>
        </w:rPr>
        <w:t xml:space="preserve"> </w:t>
      </w:r>
      <w:hyperlink r:id="rId15" w:history="1">
        <w:r w:rsidR="00110164" w:rsidRPr="008216D6">
          <w:rPr>
            <w:rStyle w:val="Hyperlink"/>
            <w:rFonts w:ascii="Times New Roman" w:eastAsia="Times New Roman" w:hAnsi="Times New Roman" w:cs="Times New Roman"/>
            <w:sz w:val="24"/>
            <w:szCs w:val="24"/>
          </w:rPr>
          <w:t>https://smallbusiness.findlaw.com/incorporation-and-legal-structures/legal-help.html</w:t>
        </w:r>
      </w:hyperlink>
      <w:r w:rsidR="00110164">
        <w:rPr>
          <w:rFonts w:ascii="Times New Roman" w:eastAsia="Times New Roman" w:hAnsi="Times New Roman" w:cs="Times New Roman"/>
          <w:sz w:val="24"/>
          <w:szCs w:val="24"/>
        </w:rPr>
        <w:t xml:space="preserve"> </w:t>
      </w:r>
    </w:p>
    <w:p w14:paraId="64EBEE6C" w14:textId="26A1E2AE"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Business Formation Resources:</w:t>
      </w:r>
      <w:r w:rsidR="00110164">
        <w:rPr>
          <w:rFonts w:ascii="Times New Roman" w:eastAsia="Times New Roman" w:hAnsi="Times New Roman" w:cs="Times New Roman"/>
          <w:sz w:val="24"/>
          <w:szCs w:val="24"/>
        </w:rPr>
        <w:t xml:space="preserve"> </w:t>
      </w:r>
      <w:hyperlink r:id="rId16" w:history="1">
        <w:r w:rsidR="00110164" w:rsidRPr="008216D6">
          <w:rPr>
            <w:rStyle w:val="Hyperlink"/>
            <w:rFonts w:ascii="Times New Roman" w:eastAsia="Times New Roman" w:hAnsi="Times New Roman" w:cs="Times New Roman"/>
            <w:sz w:val="24"/>
            <w:szCs w:val="24"/>
          </w:rPr>
          <w:t>https://smallbusiness.findlaw.com/incorporation-and-legal-structures/resources.html</w:t>
        </w:r>
      </w:hyperlink>
      <w:r w:rsidR="00110164">
        <w:rPr>
          <w:rFonts w:ascii="Times New Roman" w:eastAsia="Times New Roman" w:hAnsi="Times New Roman" w:cs="Times New Roman"/>
          <w:sz w:val="24"/>
          <w:szCs w:val="24"/>
        </w:rPr>
        <w:t xml:space="preserve"> </w:t>
      </w:r>
    </w:p>
    <w:p w14:paraId="11CA94F7" w14:textId="499CFADC"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Choosing a Legal Structure:</w:t>
      </w:r>
      <w:r w:rsidR="00110164">
        <w:rPr>
          <w:rFonts w:ascii="Times New Roman" w:eastAsia="Times New Roman" w:hAnsi="Times New Roman" w:cs="Times New Roman"/>
          <w:sz w:val="24"/>
          <w:szCs w:val="24"/>
        </w:rPr>
        <w:t xml:space="preserve"> </w:t>
      </w:r>
      <w:hyperlink r:id="rId17" w:history="1">
        <w:r w:rsidR="00110164" w:rsidRPr="008216D6">
          <w:rPr>
            <w:rStyle w:val="Hyperlink"/>
            <w:rFonts w:ascii="Times New Roman" w:eastAsia="Times New Roman" w:hAnsi="Times New Roman" w:cs="Times New Roman"/>
            <w:sz w:val="24"/>
            <w:szCs w:val="24"/>
          </w:rPr>
          <w:t>https://smallbusiness.findlaw.com/incorporation-and-legal-structures/choosing-a-legal-structure.html</w:t>
        </w:r>
      </w:hyperlink>
      <w:r w:rsidR="00110164">
        <w:rPr>
          <w:rFonts w:ascii="Times New Roman" w:eastAsia="Times New Roman" w:hAnsi="Times New Roman" w:cs="Times New Roman"/>
          <w:sz w:val="24"/>
          <w:szCs w:val="24"/>
        </w:rPr>
        <w:t xml:space="preserve"> </w:t>
      </w:r>
    </w:p>
    <w:p w14:paraId="57E581F1" w14:textId="00684495"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Corporations:</w:t>
      </w:r>
      <w:r w:rsidR="00110164">
        <w:rPr>
          <w:rFonts w:ascii="Times New Roman" w:eastAsia="Times New Roman" w:hAnsi="Times New Roman" w:cs="Times New Roman"/>
          <w:sz w:val="24"/>
          <w:szCs w:val="24"/>
        </w:rPr>
        <w:t xml:space="preserve"> </w:t>
      </w:r>
      <w:hyperlink r:id="rId18" w:history="1">
        <w:r w:rsidR="00110164" w:rsidRPr="008216D6">
          <w:rPr>
            <w:rStyle w:val="Hyperlink"/>
            <w:rFonts w:ascii="Times New Roman" w:eastAsia="Times New Roman" w:hAnsi="Times New Roman" w:cs="Times New Roman"/>
            <w:sz w:val="24"/>
            <w:szCs w:val="24"/>
          </w:rPr>
          <w:t>https://smallbusiness.findlaw.com/incorporation-and-legal-structures/corporations.html</w:t>
        </w:r>
      </w:hyperlink>
      <w:r w:rsidR="00110164">
        <w:rPr>
          <w:rFonts w:ascii="Times New Roman" w:eastAsia="Times New Roman" w:hAnsi="Times New Roman" w:cs="Times New Roman"/>
          <w:sz w:val="24"/>
          <w:szCs w:val="24"/>
        </w:rPr>
        <w:t xml:space="preserve"> </w:t>
      </w:r>
    </w:p>
    <w:p w14:paraId="0E67AD64" w14:textId="6A288EA9"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LLCs:</w:t>
      </w:r>
      <w:r w:rsidR="00110164">
        <w:rPr>
          <w:rFonts w:ascii="Times New Roman" w:eastAsia="Times New Roman" w:hAnsi="Times New Roman" w:cs="Times New Roman"/>
          <w:sz w:val="24"/>
          <w:szCs w:val="24"/>
        </w:rPr>
        <w:t xml:space="preserve"> </w:t>
      </w:r>
      <w:hyperlink r:id="rId19" w:history="1">
        <w:r w:rsidR="00110164" w:rsidRPr="008216D6">
          <w:rPr>
            <w:rStyle w:val="Hyperlink"/>
            <w:rFonts w:ascii="Times New Roman" w:eastAsia="Times New Roman" w:hAnsi="Times New Roman" w:cs="Times New Roman"/>
            <w:sz w:val="24"/>
            <w:szCs w:val="24"/>
          </w:rPr>
          <w:t>https://smallbusiness.findlaw.com/incorporation-and-legal-structures/llcs.html</w:t>
        </w:r>
      </w:hyperlink>
      <w:r w:rsidR="00110164">
        <w:rPr>
          <w:rFonts w:ascii="Times New Roman" w:eastAsia="Times New Roman" w:hAnsi="Times New Roman" w:cs="Times New Roman"/>
          <w:sz w:val="24"/>
          <w:szCs w:val="24"/>
        </w:rPr>
        <w:t xml:space="preserve"> </w:t>
      </w:r>
    </w:p>
    <w:p w14:paraId="2896F1E6" w14:textId="626AC4C8"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Nonprofit Organizations:</w:t>
      </w:r>
      <w:r w:rsidR="00110164">
        <w:rPr>
          <w:rFonts w:ascii="Times New Roman" w:eastAsia="Times New Roman" w:hAnsi="Times New Roman" w:cs="Times New Roman"/>
          <w:sz w:val="24"/>
          <w:szCs w:val="24"/>
        </w:rPr>
        <w:t xml:space="preserve"> </w:t>
      </w:r>
      <w:hyperlink r:id="rId20" w:history="1">
        <w:r w:rsidR="00110164" w:rsidRPr="008216D6">
          <w:rPr>
            <w:rStyle w:val="Hyperlink"/>
            <w:rFonts w:ascii="Times New Roman" w:eastAsia="Times New Roman" w:hAnsi="Times New Roman" w:cs="Times New Roman"/>
            <w:sz w:val="24"/>
            <w:szCs w:val="24"/>
          </w:rPr>
          <w:t>https://smallbusiness.findlaw.com/incorporation-and-legal-structures/non-profit-organizations.html</w:t>
        </w:r>
      </w:hyperlink>
      <w:r w:rsidR="00110164">
        <w:rPr>
          <w:rFonts w:ascii="Times New Roman" w:eastAsia="Times New Roman" w:hAnsi="Times New Roman" w:cs="Times New Roman"/>
          <w:sz w:val="24"/>
          <w:szCs w:val="24"/>
        </w:rPr>
        <w:t xml:space="preserve"> </w:t>
      </w:r>
    </w:p>
    <w:p w14:paraId="1C25FF9A" w14:textId="201A8A2A"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t>- Partnerships:</w:t>
      </w:r>
      <w:r w:rsidR="00110164">
        <w:rPr>
          <w:rFonts w:ascii="Times New Roman" w:eastAsia="Times New Roman" w:hAnsi="Times New Roman" w:cs="Times New Roman"/>
          <w:sz w:val="24"/>
          <w:szCs w:val="24"/>
        </w:rPr>
        <w:t xml:space="preserve"> </w:t>
      </w:r>
      <w:hyperlink r:id="rId21" w:history="1">
        <w:r w:rsidR="00110164" w:rsidRPr="008216D6">
          <w:rPr>
            <w:rStyle w:val="Hyperlink"/>
            <w:rFonts w:ascii="Times New Roman" w:eastAsia="Times New Roman" w:hAnsi="Times New Roman" w:cs="Times New Roman"/>
            <w:sz w:val="24"/>
            <w:szCs w:val="24"/>
          </w:rPr>
          <w:t>https://smallbusiness.findlaw.com/incorporation-and-legal-structures/partnerships.html</w:t>
        </w:r>
      </w:hyperlink>
      <w:r w:rsidR="00110164">
        <w:rPr>
          <w:rFonts w:ascii="Times New Roman" w:eastAsia="Times New Roman" w:hAnsi="Times New Roman" w:cs="Times New Roman"/>
          <w:sz w:val="24"/>
          <w:szCs w:val="24"/>
        </w:rPr>
        <w:t xml:space="preserve"> </w:t>
      </w:r>
    </w:p>
    <w:p w14:paraId="09AB79EE" w14:textId="16481249" w:rsidR="00350CCF" w:rsidRDefault="00350CCF" w:rsidP="002C2F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Sole Proprietorships: </w:t>
      </w:r>
      <w:hyperlink r:id="rId22" w:history="1">
        <w:r w:rsidR="00110164" w:rsidRPr="008216D6">
          <w:rPr>
            <w:rStyle w:val="Hyperlink"/>
            <w:rFonts w:ascii="Times New Roman" w:eastAsia="Times New Roman" w:hAnsi="Times New Roman" w:cs="Times New Roman"/>
            <w:sz w:val="24"/>
            <w:szCs w:val="24"/>
          </w:rPr>
          <w:t>https://smallbusiness.findlaw.com/incorporation-and-legal-structures/sole-proprietorships.html</w:t>
        </w:r>
      </w:hyperlink>
      <w:r w:rsidR="00110164">
        <w:rPr>
          <w:rFonts w:ascii="Times New Roman" w:eastAsia="Times New Roman" w:hAnsi="Times New Roman" w:cs="Times New Roman"/>
          <w:sz w:val="24"/>
          <w:szCs w:val="24"/>
        </w:rPr>
        <w:t xml:space="preserve"> </w:t>
      </w:r>
    </w:p>
    <w:p w14:paraId="4322E856" w14:textId="77777777" w:rsidR="00110164" w:rsidRPr="002C2F8F" w:rsidRDefault="00110164" w:rsidP="002C2F8F">
      <w:pPr>
        <w:rPr>
          <w:rFonts w:ascii="Times New Roman" w:eastAsia="Times New Roman" w:hAnsi="Times New Roman" w:cs="Times New Roman"/>
          <w:sz w:val="24"/>
          <w:szCs w:val="24"/>
        </w:rPr>
      </w:pPr>
    </w:p>
    <w:p w14:paraId="70AC9E14"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3) The expectations for maintaining a lawyer. ex. Legal implications of liabilities per ceo/owner/partner.</w:t>
      </w:r>
    </w:p>
    <w:p w14:paraId="29395117" w14:textId="77777777" w:rsidR="002E4DD5" w:rsidRPr="002E4DD5" w:rsidRDefault="002E4DD5" w:rsidP="002E4DD5">
      <w:pPr>
        <w:rPr>
          <w:rFonts w:ascii="Times New Roman" w:eastAsia="Times New Roman" w:hAnsi="Times New Roman" w:cs="Times New Roman"/>
          <w:sz w:val="24"/>
          <w:szCs w:val="24"/>
        </w:rPr>
      </w:pPr>
    </w:p>
    <w:p w14:paraId="16E8A185" w14:textId="20D2FDA7" w:rsid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Terms &amp; Conditions of Partnership. etc.</w:t>
      </w:r>
    </w:p>
    <w:p w14:paraId="5959A132" w14:textId="6E64B309" w:rsidR="002E4DD5" w:rsidRPr="002E4DD5" w:rsidRDefault="002E4DD5" w:rsidP="002E4DD5">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75892DB3" w14:textId="2399155C" w:rsidR="002E4DD5" w:rsidRDefault="002E4DD5"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Fees for maintaining a:</w:t>
      </w:r>
    </w:p>
    <w:p w14:paraId="04669083" w14:textId="786ED005" w:rsidR="002E4DD5" w:rsidRDefault="002E4DD5"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Lawyers</w:t>
      </w:r>
    </w:p>
    <w:p w14:paraId="02949DB8" w14:textId="1A733DF0" w:rsidR="002E4DD5" w:rsidRDefault="002E4DD5" w:rsidP="002E4DD5">
      <w:pPr>
        <w:rPr>
          <w:rFonts w:ascii="Times New Roman" w:eastAsia="Times New Roman" w:hAnsi="Times New Roman" w:cs="Times New Roman"/>
          <w:sz w:val="24"/>
          <w:szCs w:val="24"/>
        </w:rPr>
      </w:pPr>
    </w:p>
    <w:p w14:paraId="521BEC77" w14:textId="3BDB87BF" w:rsidR="002E4DD5" w:rsidRDefault="002E4DD5"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what kind of Lawyer to hire?</w:t>
      </w:r>
    </w:p>
    <w:p w14:paraId="6FF36EA5" w14:textId="1389484D" w:rsidR="002E4DD5" w:rsidRDefault="002E4DD5"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services do we need from a Lawyer?</w:t>
      </w:r>
    </w:p>
    <w:p w14:paraId="736FD139" w14:textId="03A7A4D1" w:rsidR="002E4DD5" w:rsidRDefault="002E4DD5"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 Short Term: Getting advises on what company type to select</w:t>
      </w:r>
    </w:p>
    <w:p w14:paraId="421A2601" w14:textId="1769965B" w:rsidR="002E4DD5" w:rsidRDefault="002E4DD5"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Determining advantages of selecting a domestic or international company type</w:t>
      </w:r>
    </w:p>
    <w:p w14:paraId="47BFE6AA" w14:textId="0E81C25F" w:rsidR="002E4DD5" w:rsidRDefault="009047C3"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are the fees for the work needed by the Lawyer when specified?</w:t>
      </w:r>
    </w:p>
    <w:p w14:paraId="230A7B4C" w14:textId="54420940" w:rsidR="009047C3" w:rsidRDefault="00915DBB" w:rsidP="002E4DD5">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Company Setup based on Company Type</w:t>
      </w:r>
    </w:p>
    <w:p w14:paraId="0469B3D8" w14:textId="77777777" w:rsidR="00915DBB" w:rsidRPr="002E4DD5" w:rsidRDefault="00915DBB" w:rsidP="002E4DD5">
      <w:pPr>
        <w:rPr>
          <w:rFonts w:ascii="Times New Roman" w:eastAsia="Times New Roman" w:hAnsi="Times New Roman" w:cs="Times New Roman"/>
          <w:sz w:val="24"/>
          <w:szCs w:val="24"/>
        </w:rPr>
      </w:pPr>
    </w:p>
    <w:p w14:paraId="37D8F587" w14:textId="0AFA8F0C" w:rsidR="006E0DC7" w:rsidRDefault="002E4DD5" w:rsidP="006E0DC7">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4)The expectations for maintaining an accountant. ex. Bookkeeping, Fees and payment etc.</w:t>
      </w:r>
      <w:r w:rsidR="006E0DC7" w:rsidRPr="006E0DC7">
        <w:rPr>
          <w:rFonts w:ascii="Times New Roman" w:eastAsia="Times New Roman" w:hAnsi="Times New Roman" w:cs="Times New Roman"/>
          <w:sz w:val="24"/>
          <w:szCs w:val="24"/>
        </w:rPr>
        <w:t xml:space="preserve"> </w:t>
      </w:r>
    </w:p>
    <w:p w14:paraId="1950028E" w14:textId="77777777" w:rsidR="006E0DC7" w:rsidRPr="002E4DD5" w:rsidRDefault="006E0DC7" w:rsidP="006E0DC7">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7084DD87" w14:textId="35132653" w:rsidR="006E0DC7" w:rsidRDefault="006E0DC7"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Fees for maintaining a:</w:t>
      </w:r>
    </w:p>
    <w:p w14:paraId="343364B4" w14:textId="77777777" w:rsidR="006E0DC7" w:rsidRDefault="006E0DC7"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Accountants</w:t>
      </w:r>
    </w:p>
    <w:p w14:paraId="32AB0D28" w14:textId="77777777" w:rsidR="006E0DC7" w:rsidRDefault="006E0DC7" w:rsidP="006E0DC7">
      <w:pPr>
        <w:rPr>
          <w:rFonts w:ascii="Times New Roman" w:eastAsia="Times New Roman" w:hAnsi="Times New Roman" w:cs="Times New Roman"/>
          <w:sz w:val="24"/>
          <w:szCs w:val="24"/>
        </w:rPr>
      </w:pPr>
    </w:p>
    <w:p w14:paraId="30B5A730" w14:textId="6E89B948" w:rsidR="006E0DC7" w:rsidRDefault="006E0DC7"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9047C3">
        <w:rPr>
          <w:rFonts w:ascii="Times New Roman" w:eastAsia="Times New Roman" w:hAnsi="Times New Roman" w:cs="Times New Roman"/>
          <w:sz w:val="24"/>
          <w:szCs w:val="24"/>
        </w:rPr>
        <w:t xml:space="preserve">are the fees for the work needed from </w:t>
      </w:r>
      <w:r>
        <w:rPr>
          <w:rFonts w:ascii="Times New Roman" w:eastAsia="Times New Roman" w:hAnsi="Times New Roman" w:cs="Times New Roman"/>
          <w:sz w:val="24"/>
          <w:szCs w:val="24"/>
        </w:rPr>
        <w:t>an Accountant?</w:t>
      </w:r>
    </w:p>
    <w:p w14:paraId="43DB9742" w14:textId="77777777" w:rsidR="006E0DC7" w:rsidRDefault="006E0DC7"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Bookkeeping???</w:t>
      </w:r>
    </w:p>
    <w:p w14:paraId="5A468901" w14:textId="77777777" w:rsidR="006E0DC7" w:rsidRDefault="006E0DC7" w:rsidP="006E0DC7">
      <w:pPr>
        <w:rPr>
          <w:rFonts w:ascii="Times New Roman" w:eastAsia="Times New Roman" w:hAnsi="Times New Roman" w:cs="Times New Roman"/>
          <w:sz w:val="24"/>
          <w:szCs w:val="24"/>
        </w:rPr>
      </w:pPr>
      <w:r>
        <w:rPr>
          <w:rFonts w:ascii="Times New Roman" w:eastAsia="Times New Roman" w:hAnsi="Times New Roman" w:cs="Times New Roman"/>
          <w:sz w:val="24"/>
          <w:szCs w:val="24"/>
        </w:rPr>
        <w:t>-- Setup company when company type has been determined</w:t>
      </w:r>
    </w:p>
    <w:p w14:paraId="036AE995" w14:textId="77777777" w:rsidR="002E4DD5" w:rsidRPr="002E4DD5" w:rsidRDefault="002E4DD5" w:rsidP="002E4DD5">
      <w:pPr>
        <w:rPr>
          <w:rFonts w:ascii="Times New Roman" w:eastAsia="Times New Roman" w:hAnsi="Times New Roman" w:cs="Times New Roman"/>
          <w:sz w:val="24"/>
          <w:szCs w:val="24"/>
        </w:rPr>
      </w:pPr>
    </w:p>
    <w:p w14:paraId="378FA5C9"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5) The exact construct of the organization and all members.</w:t>
      </w:r>
    </w:p>
    <w:p w14:paraId="7F9CFBDB" w14:textId="77777777" w:rsidR="0082726B" w:rsidRPr="002E4DD5" w:rsidRDefault="0082726B" w:rsidP="0082726B">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1CD7F3C0" w14:textId="50A594F7" w:rsidR="002E4DD5" w:rsidRP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26B">
        <w:rPr>
          <w:rFonts w:ascii="Times New Roman" w:eastAsia="Times New Roman" w:hAnsi="Times New Roman" w:cs="Times New Roman"/>
          <w:sz w:val="24"/>
          <w:szCs w:val="24"/>
        </w:rPr>
        <w:t xml:space="preserve"> The construct of our organization structure and roles or job descriptions have to be carefully defined. </w:t>
      </w:r>
    </w:p>
    <w:p w14:paraId="18B8AB7D" w14:textId="3C9659F5" w:rsidR="0082726B" w:rsidRDefault="0082726B" w:rsidP="0082726B">
      <w:pPr>
        <w:rPr>
          <w:rFonts w:ascii="Times New Roman" w:eastAsia="Times New Roman" w:hAnsi="Times New Roman" w:cs="Times New Roman"/>
          <w:sz w:val="24"/>
          <w:szCs w:val="24"/>
        </w:rPr>
      </w:pPr>
      <w:r w:rsidRPr="008272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members/names below have to have the same or equal or almost equal rights and authority with the listed functionalities of the company</w:t>
      </w:r>
    </w:p>
    <w:p w14:paraId="6F05E2D8" w14:textId="0879D0E2" w:rsidR="0082726B" w:rsidRPr="0082726B" w:rsidRDefault="0082726B" w:rsidP="0082726B">
      <w:pPr>
        <w:rPr>
          <w:rFonts w:ascii="Times New Roman" w:eastAsia="Times New Roman" w:hAnsi="Times New Roman" w:cs="Times New Roman"/>
          <w:b/>
          <w:bCs/>
          <w:color w:val="0070C0"/>
          <w:sz w:val="24"/>
          <w:szCs w:val="24"/>
        </w:rPr>
      </w:pPr>
      <w:r w:rsidRPr="0082726B">
        <w:rPr>
          <w:rFonts w:ascii="Times New Roman" w:eastAsia="Times New Roman" w:hAnsi="Times New Roman" w:cs="Times New Roman"/>
          <w:b/>
          <w:bCs/>
          <w:color w:val="0070C0"/>
          <w:sz w:val="24"/>
          <w:szCs w:val="24"/>
        </w:rPr>
        <w:t xml:space="preserve">Names/Members </w:t>
      </w:r>
    </w:p>
    <w:p w14:paraId="508A0E01" w14:textId="6DC7B42D"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Lawrence Morgan </w:t>
      </w:r>
    </w:p>
    <w:p w14:paraId="21581EE1" w14:textId="184024FD"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Rebecca Morgan</w:t>
      </w:r>
    </w:p>
    <w:p w14:paraId="6FD7C95C" w14:textId="733CADBA"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Comfort Liberty</w:t>
      </w:r>
    </w:p>
    <w:p w14:paraId="79E1B087" w14:textId="25EDA8A4"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Tellek Liberty</w:t>
      </w:r>
    </w:p>
    <w:p w14:paraId="296B5EF1" w14:textId="3DB90B04"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Togba Liberty</w:t>
      </w:r>
    </w:p>
    <w:p w14:paraId="7EE865C7" w14:textId="04E30AC7"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Georgia Godfrey</w:t>
      </w:r>
    </w:p>
    <w:p w14:paraId="152132A3" w14:textId="77777777" w:rsidR="0082726B" w:rsidRDefault="0082726B" w:rsidP="0082726B">
      <w:pPr>
        <w:rPr>
          <w:rFonts w:ascii="Times New Roman" w:eastAsia="Times New Roman" w:hAnsi="Times New Roman" w:cs="Times New Roman"/>
          <w:sz w:val="24"/>
          <w:szCs w:val="24"/>
        </w:rPr>
      </w:pPr>
    </w:p>
    <w:p w14:paraId="28AE1BA2" w14:textId="087D57DA" w:rsidR="0082726B" w:rsidRPr="0082726B" w:rsidRDefault="0082726B" w:rsidP="0082726B">
      <w:pPr>
        <w:rPr>
          <w:rFonts w:ascii="Times New Roman" w:eastAsia="Times New Roman" w:hAnsi="Times New Roman" w:cs="Times New Roman"/>
          <w:b/>
          <w:bCs/>
          <w:color w:val="0070C0"/>
          <w:sz w:val="24"/>
          <w:szCs w:val="24"/>
        </w:rPr>
      </w:pPr>
      <w:r w:rsidRPr="0082726B">
        <w:rPr>
          <w:rFonts w:ascii="Times New Roman" w:eastAsia="Times New Roman" w:hAnsi="Times New Roman" w:cs="Times New Roman"/>
          <w:b/>
          <w:bCs/>
          <w:color w:val="0070C0"/>
          <w:sz w:val="24"/>
          <w:szCs w:val="24"/>
        </w:rPr>
        <w:t>Managerial Decisions that all members should have the same or equal or almost equal rights on</w:t>
      </w:r>
    </w:p>
    <w:p w14:paraId="3F2FBB53" w14:textId="444F2D6B"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Contracts Selections</w:t>
      </w:r>
    </w:p>
    <w:p w14:paraId="2C8E2801" w14:textId="6A9A6B1F"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kinds of contracts should be selected</w:t>
      </w:r>
    </w:p>
    <w:p w14:paraId="410C72C8" w14:textId="58E4927D"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Who should work on these contracts</w:t>
      </w:r>
    </w:p>
    <w:p w14:paraId="53D4A3BE" w14:textId="0254D515"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Approval of Project Charter, Cost, Estimates, Milestones, Project Plans, .etc</w:t>
      </w:r>
    </w:p>
    <w:p w14:paraId="0B7F256E" w14:textId="6ADB032F" w:rsidR="0082726B" w:rsidRPr="004C405F" w:rsidRDefault="0082726B" w:rsidP="0082726B">
      <w:pPr>
        <w:rPr>
          <w:rFonts w:ascii="Times New Roman" w:eastAsia="Times New Roman" w:hAnsi="Times New Roman" w:cs="Times New Roman"/>
          <w:b/>
          <w:bCs/>
          <w:color w:val="FF0000"/>
          <w:sz w:val="24"/>
          <w:szCs w:val="24"/>
        </w:rPr>
      </w:pPr>
      <w:r>
        <w:rPr>
          <w:rFonts w:ascii="Times New Roman" w:eastAsia="Times New Roman" w:hAnsi="Times New Roman" w:cs="Times New Roman"/>
          <w:sz w:val="24"/>
          <w:szCs w:val="24"/>
        </w:rPr>
        <w:t>----</w:t>
      </w:r>
      <w:r w:rsidRPr="004C405F">
        <w:rPr>
          <w:rFonts w:ascii="Times New Roman" w:eastAsia="Times New Roman" w:hAnsi="Times New Roman" w:cs="Times New Roman"/>
          <w:b/>
          <w:bCs/>
          <w:color w:val="FF0000"/>
          <w:sz w:val="24"/>
          <w:szCs w:val="24"/>
        </w:rPr>
        <w:t xml:space="preserve"> Everything about a contract should have either everyone’s approval</w:t>
      </w:r>
      <w:r w:rsidR="004C405F" w:rsidRPr="004C405F">
        <w:rPr>
          <w:rFonts w:ascii="Times New Roman" w:eastAsia="Times New Roman" w:hAnsi="Times New Roman" w:cs="Times New Roman"/>
          <w:b/>
          <w:bCs/>
          <w:color w:val="FF0000"/>
          <w:sz w:val="24"/>
          <w:szCs w:val="24"/>
        </w:rPr>
        <w:t>??? POSSIBLY, we can word this differently</w:t>
      </w:r>
    </w:p>
    <w:p w14:paraId="51121A64" w14:textId="498747D7"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Marketing Strategies</w:t>
      </w:r>
    </w:p>
    <w:p w14:paraId="65DBF106" w14:textId="2F7722AF" w:rsidR="0082726B" w:rsidRDefault="009E7479"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2726B">
        <w:rPr>
          <w:rFonts w:ascii="Times New Roman" w:eastAsia="Times New Roman" w:hAnsi="Times New Roman" w:cs="Times New Roman"/>
          <w:sz w:val="24"/>
          <w:szCs w:val="24"/>
        </w:rPr>
        <w:t>--- Market Niche Selection</w:t>
      </w:r>
    </w:p>
    <w:p w14:paraId="087A6972" w14:textId="785E711A" w:rsidR="009E7479" w:rsidRDefault="009E7479"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kind of businesses or markets should we target (Federal, State, ????)</w:t>
      </w:r>
    </w:p>
    <w:p w14:paraId="77127BE4" w14:textId="1765E9A7"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Financial </w:t>
      </w:r>
      <w:r w:rsidR="009E7479">
        <w:rPr>
          <w:rFonts w:ascii="Times New Roman" w:eastAsia="Times New Roman" w:hAnsi="Times New Roman" w:cs="Times New Roman"/>
          <w:sz w:val="24"/>
          <w:szCs w:val="24"/>
        </w:rPr>
        <w:t>(Everything that has to do with the financial stability or finances of the company)</w:t>
      </w:r>
    </w:p>
    <w:p w14:paraId="43B22708" w14:textId="2993504C" w:rsidR="0082726B" w:rsidRDefault="009E7479"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2726B">
        <w:rPr>
          <w:rFonts w:ascii="Times New Roman" w:eastAsia="Times New Roman" w:hAnsi="Times New Roman" w:cs="Times New Roman"/>
          <w:sz w:val="24"/>
          <w:szCs w:val="24"/>
        </w:rPr>
        <w:t xml:space="preserve">--- Accounting (profits, losses, debts, .etc) </w:t>
      </w:r>
    </w:p>
    <w:p w14:paraId="24FFD348" w14:textId="17480E0A"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Accounting Systems or Bookkeeping Systems</w:t>
      </w:r>
      <w:r>
        <w:rPr>
          <w:rFonts w:ascii="Times New Roman" w:eastAsia="Times New Roman" w:hAnsi="Times New Roman" w:cs="Times New Roman"/>
          <w:sz w:val="24"/>
          <w:szCs w:val="24"/>
        </w:rPr>
        <w:t xml:space="preserve"> Selections</w:t>
      </w:r>
    </w:p>
    <w:p w14:paraId="424F5CD1" w14:textId="14E734D8"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Selection, removal or research inquiry on Accounting or legal matters</w:t>
      </w:r>
    </w:p>
    <w:p w14:paraId="45F1593F" w14:textId="137C30D4" w:rsidR="0082726B" w:rsidRDefault="0082726B"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Employment when work is more or deciding to hire new people on board</w:t>
      </w:r>
    </w:p>
    <w:p w14:paraId="1E69F7DB" w14:textId="6BD8E13B" w:rsidR="009E7479" w:rsidRDefault="009E7479" w:rsidP="00827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Everything about hiring? Who should we contact? Should we hire part-time, full-time, contract, add a new employee? Adding a new employee does not give that person the right or rights of any of the individuals above. All the above names can serve as employees of those positions that are opened if see fit – save cost; if not, person should serve as defined in the job description or role being fill</w:t>
      </w:r>
    </w:p>
    <w:p w14:paraId="78B99BED" w14:textId="0FC86EC9" w:rsidR="0082726B" w:rsidRPr="00F61724" w:rsidRDefault="00F61724" w:rsidP="00F6172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6B2A" w:rsidRPr="00F61724">
        <w:rPr>
          <w:rFonts w:ascii="Times New Roman" w:eastAsia="Times New Roman" w:hAnsi="Times New Roman" w:cs="Times New Roman"/>
          <w:sz w:val="24"/>
          <w:szCs w:val="24"/>
        </w:rPr>
        <w:t xml:space="preserve"> Others???</w:t>
      </w:r>
    </w:p>
    <w:p w14:paraId="7FA7571B" w14:textId="77777777" w:rsidR="00816B2A" w:rsidRPr="00F61724" w:rsidRDefault="00816B2A" w:rsidP="00F61724">
      <w:pPr>
        <w:rPr>
          <w:rFonts w:ascii="Times New Roman" w:eastAsia="Times New Roman" w:hAnsi="Times New Roman" w:cs="Times New Roman"/>
          <w:sz w:val="24"/>
          <w:szCs w:val="24"/>
        </w:rPr>
      </w:pPr>
    </w:p>
    <w:p w14:paraId="23AEDD86" w14:textId="77777777" w:rsidR="002E4DD5" w:rsidRPr="002E4DD5" w:rsidRDefault="002E4DD5" w:rsidP="002E4DD5">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6) Any miscellaneous that has not been addressed.</w:t>
      </w:r>
    </w:p>
    <w:p w14:paraId="0675302E" w14:textId="77777777" w:rsidR="002E4DD5" w:rsidRPr="002E4DD5" w:rsidRDefault="002E4DD5" w:rsidP="002E4DD5">
      <w:pPr>
        <w:rPr>
          <w:rFonts w:ascii="Times New Roman" w:eastAsia="Times New Roman" w:hAnsi="Times New Roman" w:cs="Times New Roman"/>
          <w:sz w:val="24"/>
          <w:szCs w:val="24"/>
        </w:rPr>
      </w:pPr>
    </w:p>
    <w:p w14:paraId="049E3EC3" w14:textId="77777777" w:rsidR="002E4DD5" w:rsidRPr="002E4DD5" w:rsidRDefault="002E4DD5" w:rsidP="002E4DD5"/>
    <w:sectPr w:rsidR="002E4DD5" w:rsidRPr="002E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0C1F05"/>
    <w:multiLevelType w:val="hybridMultilevel"/>
    <w:tmpl w:val="9E1622F4"/>
    <w:lvl w:ilvl="0" w:tplc="5582B14E">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C264D4B"/>
    <w:multiLevelType w:val="hybridMultilevel"/>
    <w:tmpl w:val="E5405E40"/>
    <w:lvl w:ilvl="0" w:tplc="9DBA71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CA52BC"/>
    <w:multiLevelType w:val="hybridMultilevel"/>
    <w:tmpl w:val="B37C38A0"/>
    <w:lvl w:ilvl="0" w:tplc="E35CF25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04195C"/>
    <w:multiLevelType w:val="hybridMultilevel"/>
    <w:tmpl w:val="C3C4C780"/>
    <w:lvl w:ilvl="0" w:tplc="4110536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6"/>
  </w:num>
  <w:num w:numId="24">
    <w:abstractNumId w:val="22"/>
  </w:num>
  <w:num w:numId="25">
    <w:abstractNumId w:val="25"/>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CA"/>
    <w:rsid w:val="0008502F"/>
    <w:rsid w:val="000A7796"/>
    <w:rsid w:val="00106789"/>
    <w:rsid w:val="00110164"/>
    <w:rsid w:val="0011573A"/>
    <w:rsid w:val="00133815"/>
    <w:rsid w:val="00255586"/>
    <w:rsid w:val="002733D1"/>
    <w:rsid w:val="002A3033"/>
    <w:rsid w:val="002C2F8F"/>
    <w:rsid w:val="002E1507"/>
    <w:rsid w:val="002E15E1"/>
    <w:rsid w:val="002E4DD5"/>
    <w:rsid w:val="002F26A4"/>
    <w:rsid w:val="003029C6"/>
    <w:rsid w:val="00350CCF"/>
    <w:rsid w:val="0038476F"/>
    <w:rsid w:val="003C2A12"/>
    <w:rsid w:val="004311A6"/>
    <w:rsid w:val="004C405F"/>
    <w:rsid w:val="005243CA"/>
    <w:rsid w:val="00526D9C"/>
    <w:rsid w:val="00587FB5"/>
    <w:rsid w:val="00614FBC"/>
    <w:rsid w:val="00645252"/>
    <w:rsid w:val="006D3D74"/>
    <w:rsid w:val="006E0DC7"/>
    <w:rsid w:val="00717218"/>
    <w:rsid w:val="007A7311"/>
    <w:rsid w:val="007C2549"/>
    <w:rsid w:val="007F1623"/>
    <w:rsid w:val="00816B2A"/>
    <w:rsid w:val="0082726B"/>
    <w:rsid w:val="0083569A"/>
    <w:rsid w:val="008563EF"/>
    <w:rsid w:val="009047C3"/>
    <w:rsid w:val="00915DBB"/>
    <w:rsid w:val="009E7479"/>
    <w:rsid w:val="00A0240A"/>
    <w:rsid w:val="00A276B8"/>
    <w:rsid w:val="00A9204E"/>
    <w:rsid w:val="00AC6D8F"/>
    <w:rsid w:val="00AE042D"/>
    <w:rsid w:val="00AE7453"/>
    <w:rsid w:val="00BF44A2"/>
    <w:rsid w:val="00C06630"/>
    <w:rsid w:val="00C624B5"/>
    <w:rsid w:val="00CE6954"/>
    <w:rsid w:val="00DB4107"/>
    <w:rsid w:val="00DD51D3"/>
    <w:rsid w:val="00E30CD7"/>
    <w:rsid w:val="00EA428C"/>
    <w:rsid w:val="00EC2C0D"/>
    <w:rsid w:val="00F35D24"/>
    <w:rsid w:val="00F6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EF00"/>
  <w15:chartTrackingRefBased/>
  <w15:docId w15:val="{C9374387-8DE0-4AC1-BBE1-69A3C9B5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243CA"/>
    <w:pPr>
      <w:ind w:left="720"/>
      <w:contextualSpacing/>
    </w:pPr>
  </w:style>
  <w:style w:type="character" w:styleId="UnresolvedMention">
    <w:name w:val="Unresolved Mention"/>
    <w:basedOn w:val="DefaultParagraphFont"/>
    <w:uiPriority w:val="99"/>
    <w:semiHidden/>
    <w:unhideWhenUsed/>
    <w:rsid w:val="007C2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1390">
      <w:bodyDiv w:val="1"/>
      <w:marLeft w:val="0"/>
      <w:marRight w:val="0"/>
      <w:marTop w:val="0"/>
      <w:marBottom w:val="0"/>
      <w:divBdr>
        <w:top w:val="none" w:sz="0" w:space="0" w:color="auto"/>
        <w:left w:val="none" w:sz="0" w:space="0" w:color="auto"/>
        <w:bottom w:val="none" w:sz="0" w:space="0" w:color="auto"/>
        <w:right w:val="none" w:sz="0" w:space="0" w:color="auto"/>
      </w:divBdr>
      <w:divsChild>
        <w:div w:id="1762725857">
          <w:marLeft w:val="0"/>
          <w:marRight w:val="0"/>
          <w:marTop w:val="0"/>
          <w:marBottom w:val="0"/>
          <w:divBdr>
            <w:top w:val="none" w:sz="0" w:space="0" w:color="auto"/>
            <w:left w:val="none" w:sz="0" w:space="0" w:color="auto"/>
            <w:bottom w:val="none" w:sz="0" w:space="0" w:color="auto"/>
            <w:right w:val="none" w:sz="0" w:space="0" w:color="auto"/>
          </w:divBdr>
        </w:div>
        <w:div w:id="631012592">
          <w:marLeft w:val="0"/>
          <w:marRight w:val="0"/>
          <w:marTop w:val="0"/>
          <w:marBottom w:val="0"/>
          <w:divBdr>
            <w:top w:val="none" w:sz="0" w:space="0" w:color="auto"/>
            <w:left w:val="none" w:sz="0" w:space="0" w:color="auto"/>
            <w:bottom w:val="none" w:sz="0" w:space="0" w:color="auto"/>
            <w:right w:val="none" w:sz="0" w:space="0" w:color="auto"/>
          </w:divBdr>
        </w:div>
        <w:div w:id="914508024">
          <w:marLeft w:val="0"/>
          <w:marRight w:val="0"/>
          <w:marTop w:val="0"/>
          <w:marBottom w:val="0"/>
          <w:divBdr>
            <w:top w:val="none" w:sz="0" w:space="0" w:color="auto"/>
            <w:left w:val="none" w:sz="0" w:space="0" w:color="auto"/>
            <w:bottom w:val="none" w:sz="0" w:space="0" w:color="auto"/>
            <w:right w:val="none" w:sz="0" w:space="0" w:color="auto"/>
          </w:divBdr>
        </w:div>
        <w:div w:id="1717392662">
          <w:marLeft w:val="0"/>
          <w:marRight w:val="0"/>
          <w:marTop w:val="0"/>
          <w:marBottom w:val="0"/>
          <w:divBdr>
            <w:top w:val="none" w:sz="0" w:space="0" w:color="auto"/>
            <w:left w:val="none" w:sz="0" w:space="0" w:color="auto"/>
            <w:bottom w:val="none" w:sz="0" w:space="0" w:color="auto"/>
            <w:right w:val="none" w:sz="0" w:space="0" w:color="auto"/>
          </w:divBdr>
        </w:div>
        <w:div w:id="1276249004">
          <w:marLeft w:val="0"/>
          <w:marRight w:val="0"/>
          <w:marTop w:val="0"/>
          <w:marBottom w:val="0"/>
          <w:divBdr>
            <w:top w:val="none" w:sz="0" w:space="0" w:color="auto"/>
            <w:left w:val="none" w:sz="0" w:space="0" w:color="auto"/>
            <w:bottom w:val="none" w:sz="0" w:space="0" w:color="auto"/>
            <w:right w:val="none" w:sz="0" w:space="0" w:color="auto"/>
          </w:divBdr>
        </w:div>
        <w:div w:id="1741100924">
          <w:marLeft w:val="0"/>
          <w:marRight w:val="0"/>
          <w:marTop w:val="0"/>
          <w:marBottom w:val="0"/>
          <w:divBdr>
            <w:top w:val="none" w:sz="0" w:space="0" w:color="auto"/>
            <w:left w:val="none" w:sz="0" w:space="0" w:color="auto"/>
            <w:bottom w:val="none" w:sz="0" w:space="0" w:color="auto"/>
            <w:right w:val="none" w:sz="0" w:space="0" w:color="auto"/>
          </w:divBdr>
        </w:div>
        <w:div w:id="2119330822">
          <w:marLeft w:val="0"/>
          <w:marRight w:val="0"/>
          <w:marTop w:val="0"/>
          <w:marBottom w:val="0"/>
          <w:divBdr>
            <w:top w:val="none" w:sz="0" w:space="0" w:color="auto"/>
            <w:left w:val="none" w:sz="0" w:space="0" w:color="auto"/>
            <w:bottom w:val="none" w:sz="0" w:space="0" w:color="auto"/>
            <w:right w:val="none" w:sz="0" w:space="0" w:color="auto"/>
          </w:divBdr>
        </w:div>
        <w:div w:id="1372074198">
          <w:marLeft w:val="0"/>
          <w:marRight w:val="0"/>
          <w:marTop w:val="0"/>
          <w:marBottom w:val="0"/>
          <w:divBdr>
            <w:top w:val="none" w:sz="0" w:space="0" w:color="auto"/>
            <w:left w:val="none" w:sz="0" w:space="0" w:color="auto"/>
            <w:bottom w:val="none" w:sz="0" w:space="0" w:color="auto"/>
            <w:right w:val="none" w:sz="0" w:space="0" w:color="auto"/>
          </w:divBdr>
        </w:div>
        <w:div w:id="313486146">
          <w:marLeft w:val="0"/>
          <w:marRight w:val="0"/>
          <w:marTop w:val="0"/>
          <w:marBottom w:val="0"/>
          <w:divBdr>
            <w:top w:val="none" w:sz="0" w:space="0" w:color="auto"/>
            <w:left w:val="none" w:sz="0" w:space="0" w:color="auto"/>
            <w:bottom w:val="none" w:sz="0" w:space="0" w:color="auto"/>
            <w:right w:val="none" w:sz="0" w:space="0" w:color="auto"/>
          </w:divBdr>
        </w:div>
        <w:div w:id="2089303314">
          <w:marLeft w:val="0"/>
          <w:marRight w:val="0"/>
          <w:marTop w:val="0"/>
          <w:marBottom w:val="0"/>
          <w:divBdr>
            <w:top w:val="none" w:sz="0" w:space="0" w:color="auto"/>
            <w:left w:val="none" w:sz="0" w:space="0" w:color="auto"/>
            <w:bottom w:val="none" w:sz="0" w:space="0" w:color="auto"/>
            <w:right w:val="none" w:sz="0" w:space="0" w:color="auto"/>
          </w:divBdr>
        </w:div>
        <w:div w:id="1715350005">
          <w:marLeft w:val="0"/>
          <w:marRight w:val="0"/>
          <w:marTop w:val="0"/>
          <w:marBottom w:val="0"/>
          <w:divBdr>
            <w:top w:val="none" w:sz="0" w:space="0" w:color="auto"/>
            <w:left w:val="none" w:sz="0" w:space="0" w:color="auto"/>
            <w:bottom w:val="none" w:sz="0" w:space="0" w:color="auto"/>
            <w:right w:val="none" w:sz="0" w:space="0" w:color="auto"/>
          </w:divBdr>
        </w:div>
        <w:div w:id="573900708">
          <w:marLeft w:val="0"/>
          <w:marRight w:val="0"/>
          <w:marTop w:val="0"/>
          <w:marBottom w:val="0"/>
          <w:divBdr>
            <w:top w:val="none" w:sz="0" w:space="0" w:color="auto"/>
            <w:left w:val="none" w:sz="0" w:space="0" w:color="auto"/>
            <w:bottom w:val="none" w:sz="0" w:space="0" w:color="auto"/>
            <w:right w:val="none" w:sz="0" w:space="0" w:color="auto"/>
          </w:divBdr>
        </w:div>
        <w:div w:id="645092126">
          <w:marLeft w:val="0"/>
          <w:marRight w:val="0"/>
          <w:marTop w:val="0"/>
          <w:marBottom w:val="0"/>
          <w:divBdr>
            <w:top w:val="none" w:sz="0" w:space="0" w:color="auto"/>
            <w:left w:val="none" w:sz="0" w:space="0" w:color="auto"/>
            <w:bottom w:val="none" w:sz="0" w:space="0" w:color="auto"/>
            <w:right w:val="none" w:sz="0" w:space="0" w:color="auto"/>
          </w:divBdr>
        </w:div>
        <w:div w:id="875510464">
          <w:marLeft w:val="0"/>
          <w:marRight w:val="0"/>
          <w:marTop w:val="0"/>
          <w:marBottom w:val="0"/>
          <w:divBdr>
            <w:top w:val="none" w:sz="0" w:space="0" w:color="auto"/>
            <w:left w:val="none" w:sz="0" w:space="0" w:color="auto"/>
            <w:bottom w:val="none" w:sz="0" w:space="0" w:color="auto"/>
            <w:right w:val="none" w:sz="0" w:space="0" w:color="auto"/>
          </w:divBdr>
        </w:div>
        <w:div w:id="2072582886">
          <w:marLeft w:val="0"/>
          <w:marRight w:val="0"/>
          <w:marTop w:val="0"/>
          <w:marBottom w:val="0"/>
          <w:divBdr>
            <w:top w:val="none" w:sz="0" w:space="0" w:color="auto"/>
            <w:left w:val="none" w:sz="0" w:space="0" w:color="auto"/>
            <w:bottom w:val="none" w:sz="0" w:space="0" w:color="auto"/>
            <w:right w:val="none" w:sz="0" w:space="0" w:color="auto"/>
          </w:divBdr>
        </w:div>
        <w:div w:id="76944840">
          <w:marLeft w:val="0"/>
          <w:marRight w:val="0"/>
          <w:marTop w:val="0"/>
          <w:marBottom w:val="0"/>
          <w:divBdr>
            <w:top w:val="none" w:sz="0" w:space="0" w:color="auto"/>
            <w:left w:val="none" w:sz="0" w:space="0" w:color="auto"/>
            <w:bottom w:val="none" w:sz="0" w:space="0" w:color="auto"/>
            <w:right w:val="none" w:sz="0" w:space="0" w:color="auto"/>
          </w:divBdr>
        </w:div>
        <w:div w:id="364448726">
          <w:marLeft w:val="0"/>
          <w:marRight w:val="0"/>
          <w:marTop w:val="0"/>
          <w:marBottom w:val="0"/>
          <w:divBdr>
            <w:top w:val="none" w:sz="0" w:space="0" w:color="auto"/>
            <w:left w:val="none" w:sz="0" w:space="0" w:color="auto"/>
            <w:bottom w:val="none" w:sz="0" w:space="0" w:color="auto"/>
            <w:right w:val="none" w:sz="0" w:space="0" w:color="auto"/>
          </w:divBdr>
        </w:div>
        <w:div w:id="37561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yers.findlaw.com/lawyer/practice/contracts" TargetMode="External"/><Relationship Id="rId18" Type="http://schemas.openxmlformats.org/officeDocument/2006/relationships/hyperlink" Target="https://smallbusiness.findlaw.com/incorporation-and-legal-structures/corporations.html" TargetMode="External"/><Relationship Id="rId3" Type="http://schemas.openxmlformats.org/officeDocument/2006/relationships/customXml" Target="../customXml/item3.xml"/><Relationship Id="rId21" Type="http://schemas.openxmlformats.org/officeDocument/2006/relationships/hyperlink" Target="https://smallbusiness.findlaw.com/incorporation-and-legal-structures/partnerships.html"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smallbusiness.findlaw.com/incorporation-and-legal-structures/choosing-a-legal-structure.html" TargetMode="External"/><Relationship Id="rId2" Type="http://schemas.openxmlformats.org/officeDocument/2006/relationships/customXml" Target="../customXml/item2.xml"/><Relationship Id="rId16" Type="http://schemas.openxmlformats.org/officeDocument/2006/relationships/hyperlink" Target="https://smallbusiness.findlaw.com/incorporation-and-legal-structures/resources.html" TargetMode="External"/><Relationship Id="rId20" Type="http://schemas.openxmlformats.org/officeDocument/2006/relationships/hyperlink" Target="https://smallbusiness.findlaw.com/incorporation-and-legal-structures/non-profit-organization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mallbusiness.findlaw.com/incorporation-and-legal-structures/legal-help.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mallbusiness.findlaw.com/incorporation-and-legal-structures/llcs.html" TargetMode="External"/><Relationship Id="rId4" Type="http://schemas.openxmlformats.org/officeDocument/2006/relationships/numbering" Target="numbering.xml"/><Relationship Id="rId9" Type="http://schemas.openxmlformats.org/officeDocument/2006/relationships/hyperlink" Target="https://smallbusiness.findlaw.com/incorporation-and-legal-structures/benefits-and-drawbacks-of-different-types-of-business-entities.html#:~:text=%20%20%20Professional%20Corporation%20%20%20Owners,Partners%20remain%20personally%20liable%20for%20ob%20...%20" TargetMode="External"/><Relationship Id="rId14" Type="http://schemas.openxmlformats.org/officeDocument/2006/relationships/hyperlink" Target="https://lawyers.findlaw.com/lawyer/practice/business-organizations" TargetMode="External"/><Relationship Id="rId22" Type="http://schemas.openxmlformats.org/officeDocument/2006/relationships/hyperlink" Target="https://smallbusiness.findlaw.com/incorporation-and-legal-structures/sole-proprietorship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le\AppData\Local\Microsoft\Office\16.0\DTS\en-US%7b93E6ED63-92D9-4490-8841-50BDC25C99EA%7d\%7b72DCF2FE-F7FE-4E55-B3FF-4737128E4E4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{72DCF2FE-F7FE-4E55-B3FF-4737128E4E4B}tf02786999.dotx</Template>
  <TotalTime>61</TotalTime>
  <Pages>12</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Liberty</dc:creator>
  <cp:keywords/>
  <dc:description/>
  <cp:lastModifiedBy>Tellek E Liberty</cp:lastModifiedBy>
  <cp:revision>22</cp:revision>
  <dcterms:created xsi:type="dcterms:W3CDTF">2020-09-01T04:15:00Z</dcterms:created>
  <dcterms:modified xsi:type="dcterms:W3CDTF">2020-09-01T20:16:00Z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